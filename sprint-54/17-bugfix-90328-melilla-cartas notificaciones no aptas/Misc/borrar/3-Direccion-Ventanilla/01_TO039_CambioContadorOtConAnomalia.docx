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word/header0.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9"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9971"/>
      </w:tblGrid>
      <w:tr>
        <w:trPr>
          <w:trHeight w:val="190" w:hRule="atLeast"/>
        </w:trPr>
        <w:tc>
          <w:tcPr>
            <w:tcW w:w="9971" w:type="dxa"/>
          </w:tcPr>
          <w:p>
            <w:pPr>
              <w:pStyle w:val="EmptyCellLayoutStyle"/>
              <w:spacing w:after="0" w:line="240" w:lineRule="auto"/>
            </w:pPr>
          </w:p>
        </w:tc>
      </w:tr>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CARITAS DIOCESANA DE MALAGA</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VILLALBA, GENERAL, Nº 1, Edif (CENTRO EDUCATIVO ASISTENCIAL)</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0020-000001</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947675522, PARROCO</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62799 CONTRATO 299</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VILLALBA, GENERAL, Nº 1, Edif (CENTRO EDUCATIVO ASISTENCIAL) . Número de Contrato de Agua Potable CONTRATO 299</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CEUTA, Nº 22</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0020-000002</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62843 CONTRATO 380</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CEUTA, Nº 22</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0020-000003</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62880 CONTRATO 380</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ARENAS, CAPITAN,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0020-000004</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62867 CONTRATO 375</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ARENAS, CAPITAN,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0020-000005</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62908 CONTRATO 375</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ESTRADA ANGEL MERCEDES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PAMPLONA, Nº 21</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0020-000006</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693015364, mototamuda@gmail.com</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62909 CONTRATO 315</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PAMPLONA, Nº 21 . Número de Contrato de Agua Potable CONTRATO 315</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MOHAMED HACH ABDEL-LAH HACH AMAR MEHAMED</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LEON, Nº 28</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0020-000007</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MARQUES DE MONTEMAR Nº29 LOCAL 1</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0020-000008</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ALBALADEJO CASTEJON CARMEN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VITORIA, Nº 22</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0020-000009</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952682234</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63638 CONTRATO 292</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VITORIA, Nº 22 . Número de Contrato de Agua Potable CONTRATO 292</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SANCHEZ NAVAS ANTONIO DOMINGO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7</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0020-000010</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63684 CONTRATO 355</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7 . Número de Contrato de Agua Potable CONTRATO 355</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9</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0020-000011</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LA LEGION Nº10 4º</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0020-000012</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9</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0020-000013</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LA LEGION Nº10 4º</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0020-000014</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CASTILLO MARTINEZ BERNARDO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ORENSE, Nº 21</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0020-000015</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63061 CONTRATO 262</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ORENSE, Nº 21 . Número de Contrato de Agua Potable CONTRATO 262</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0020-000016</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63090 CONTRATO 305</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0020-000017</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63126 CONTRATO 305</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AMAR ALI HAMED</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26</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0020-000018</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627715039</w:t>
                  </w: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63091 CONTRATO 312</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26 . Número de Contrato de Agua Potable CONTRATO 312</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JODAR GRIMA LUIS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CORUÑA, Nº 24</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0020-000019</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LOSANA IBAÑEZ FRANCISCO JAVIER</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CERVANTES Nº8</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0020-000020</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952681435, 629026189, fincaslosana@gmail.com</w:t>
                  </w: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ANGUITA CASTILLO PEDRO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2, Plt LOC, 01</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0020-000021</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61477 CONTRATO 291</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2, Plt LOC, 01 . Número de Contrato de Agua Potable CONTRATO 291</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FERNANDEZ MARIN ARTURO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4</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0020-000022</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61538 CONTRATO 284</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4 . Número de Contrato de Agua Potable CONTRATO 284</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SANMARTIN ALVAREDO, ANTONIO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10</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0020-000023</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620785030</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19"/>
              <w:gridCol w:w="5951"/>
            </w:tblGrid>
            <w:tr>
              <w:trPr>
                <w:trHeight w:val="1311" w:hRule="atLeast"/>
              </w:trPr>
              <w:tc>
                <w:tcPr>
                  <w:tcW w:w="401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MARQUES DE MONTEMAR Nº29 LOCAL 1</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0020-000024</w:t>
                  </w:r>
                </w:p>
              </w:tc>
            </w:tr>
            <w:tr>
              <w:trPr>
                <w:trHeight w:val="91"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736"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5951"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401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5951"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401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5951"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401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5951"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pPr>
    </w:p>
    <w:sectPr w:rsidRPr="" w:rsidDel="" w:rsidR="" w:rsidSect="">
      <w:headerReference r:id="rId5" w:type="default"/>
      <w:footerReference r:id="rId8" w:type="default"/>
      <w:pgSz w:w="11905" w:h="16837"/>
      <w:pgMar w:top="850" w:right="566" w:bottom="566" w:left="566" w:header="" w:footer="" w:gutter=""/>
    </w:sectPr>
  </w:body>
</w:document>
</file>

<file path=word/footer1.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9788"/>
      <w:gridCol w:w="182"/>
    </w:tblGrid>
    <w:tr>
      <w:trPr/>
      <w:tc>
        <w:tcPr>
          <w:tcW w:w="9788" w:type="dxa"/>
        </w:tcPr>
        <w:tbl>
          <w:tblPr>
            <w:tblCellMar>
              <w:top w:w="0" w:type="dxa"/>
              <w:left w:w="0" w:type="dxa"/>
              <w:bottom w:w="0" w:type="dxa"/>
              <w:right w:w="0" w:type="dxa"/>
            </w:tblCellMar>
          </w:tblPr>
          <w:tblGrid>
            <w:gridCol w:w="9788"/>
          </w:tblGrid>
          <w:tr>
            <w:trPr>
              <w:trHeight w:val="277" w:hRule="atLeast"/>
            </w:trPr>
            <w:tc>
              <w:tcPr>
                <w:tcW w:w="9788"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bidi/>
                  <w:spacing w:after="0" w:line="240" w:lineRule="auto"/>
                  <w:jc w:val="center"/>
                </w:pPr>
                <w:r>
                  <w:rPr>
                    <w:rFonts w:ascii="Arial" w:hAnsi="Arial" w:eastAsia="Arial" w:cs="Arial"/>
                    <w:color w:val="000000"/>
                    <w:sz w:val="16"/>
                    <w:szCs w:val="16"/>
                    <w:rtl/>
                  </w:rPr>
                  <w:t xml:space="preserve">Confidencial Fecha de Impresión 30/05/2024</w:t>
                </w:r>
              </w:p>
            </w:tc>
          </w:tr>
        </w:tbl>
        <w:p>
          <w:pPr>
            <w:spacing w:after="0" w:line="240" w:lineRule="auto"/>
          </w:pPr>
        </w:p>
      </w:tc>
      <w:tc>
        <w:tcPr>
          <w:tcW w:w="182" w:type="dxa"/>
        </w:tcPr>
        <w:p>
          <w:pPr>
            <w:pStyle w:val="EmptyCellLayoutStyle"/>
            <w:spacing w:after="0" w:line="240" w:lineRule="auto"/>
          </w:pPr>
        </w:p>
      </w:tc>
    </w:tr>
  </w:tbl>
</w:ftr>
</file>

<file path=word/header0.xml><?xml version="1.0" encoding="utf-8"?>
<w:hd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675"/>
      <w:gridCol w:w="2650"/>
      <w:gridCol w:w="3181"/>
      <w:gridCol w:w="2278"/>
      <w:gridCol w:w="185"/>
    </w:tblGrid>
    <w:tr>
      <w:trPr/>
      <w:tc>
        <w:tcPr>
          <w:tcW w:w="1675" w:type="dxa"/>
        </w:tcPr>
        <w:p>
          <w:pPr>
            <w:pStyle w:val="EmptyCellLayoutStyle"/>
            <w:spacing w:after="0" w:line="240" w:lineRule="auto"/>
          </w:pPr>
        </w:p>
      </w:tc>
      <w:tc>
        <w:tcPr>
          <w:tcW w:w="2650" w:type="dxa"/>
        </w:tcPr>
        <w:p>
          <w:pPr>
            <w:pStyle w:val="EmptyCellLayoutStyle"/>
            <w:spacing w:after="0" w:line="240" w:lineRule="auto"/>
          </w:pP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657426" cy="540000"/>
                <wp:docPr id="0" name="img3.png"/>
                <a:graphic>
                  <a:graphicData uri="http://schemas.openxmlformats.org/drawingml/2006/picture">
                    <pic:pic>
                      <pic:nvPicPr>
                        <pic:cNvPr id="1" name="img3.png"/>
                        <pic:cNvPicPr/>
                      </pic:nvPicPr>
                      <pic:blipFill>
                        <a:blip r:embed="rId6" cstate="print"/>
                        <a:stretch>
                          <a:fillRect r="0" b="0"/>
                        </a:stretch>
                      </pic:blipFill>
                      <pic:spPr>
                        <a:xfrm>
                          <a:off x="0" y="0"/>
                          <a:ext cx="1657426" cy="540000"/>
                        </a:xfrm>
                        <a:prstGeom prst="rect">
                          <a:avLst/>
                        </a:prstGeom>
                      </pic:spPr>
                    </pic:pic>
                  </a:graphicData>
                </a:graphic>
              </wp:inline>
            </w:drawing>
          </w: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continue"/>
        </w:tcPr>
        <w:p>
          <w:pPr>
            <w:pStyle w:val="EmptyCellLayoutStyle"/>
            <w:spacing w:after="0" w:line="240" w:lineRule="auto"/>
          </w:pPr>
        </w:p>
      </w:tc>
      <w:tc>
        <w:tcPr>
          <w:tcW w:w="3181" w:type="dxa"/>
        </w:tcPr>
        <w:p>
          <w:pPr>
            <w:pStyle w:val="EmptyCellLayoutStyle"/>
            <w:spacing w:after="0" w:line="240" w:lineRule="auto"/>
          </w:pPr>
        </w:p>
      </w:tc>
      <w:tc>
        <w:tcPr>
          <w:tcW w:w="2278"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446779" cy="346888"/>
                <wp:docPr id="2" name="img4.png"/>
                <a:graphic>
                  <a:graphicData uri="http://schemas.openxmlformats.org/drawingml/2006/picture">
                    <pic:pic>
                      <pic:nvPicPr>
                        <pic:cNvPr id="3" name="img4.png"/>
                        <pic:cNvPicPr/>
                      </pic:nvPicPr>
                      <pic:blipFill>
                        <a:blip r:embed="rId7" cstate="print"/>
                        <a:stretch>
                          <a:fillRect r="0" b="0"/>
                        </a:stretch>
                      </pic:blipFill>
                      <pic:spPr>
                        <a:xfrm>
                          <a:off x="0" y="0"/>
                          <a:ext cx="1446779" cy="346888"/>
                        </a:xfrm>
                        <a:prstGeom prst="rect">
                          <a:avLst/>
                        </a:prstGeom>
                      </pic:spPr>
                    </pic:pic>
                  </a:graphicData>
                </a:graphic>
              </wp:inline>
            </w:drawing>
          </w: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continue"/>
        </w:tcPr>
        <w:p>
          <w:pPr>
            <w:pStyle w:val="EmptyCellLayoutStyle"/>
            <w:spacing w:after="0" w:line="240" w:lineRule="auto"/>
          </w:pP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tcPr>
        <w:p>
          <w:pPr>
            <w:pStyle w:val="EmptyCellLayoutStyle"/>
            <w:spacing w:after="0" w:line="240" w:lineRule="auto"/>
          </w:pP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bl>
</w:hd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3">
    <w:nsid w:val="00000040"/>
    <w:multiLevelType w:val="multilevel"/>
    <w:tmpl w:val="000000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4">
    <w:nsid w:val="00000041"/>
    <w:multiLevelType w:val="multilevel"/>
    <w:tmpl w:val="000000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5">
    <w:nsid w:val="00000042"/>
    <w:multiLevelType w:val="multilevel"/>
    <w:tmpl w:val="000000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6">
    <w:nsid w:val="00000043"/>
    <w:multiLevelType w:val="multilevel"/>
    <w:tmpl w:val="000000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7">
    <w:nsid w:val="00000044"/>
    <w:multiLevelType w:val="multilevel"/>
    <w:tmpl w:val="000000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8">
    <w:nsid w:val="00000045"/>
    <w:multiLevelType w:val="multilevel"/>
    <w:tmpl w:val="000000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9">
    <w:nsid w:val="00000046"/>
    <w:multiLevelType w:val="multilevel"/>
    <w:tmpl w:val="000000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0">
    <w:nsid w:val="00000047"/>
    <w:multiLevelType w:val="multilevel"/>
    <w:tmpl w:val="000000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1">
    <w:nsid w:val="00000048"/>
    <w:multiLevelType w:val="multilevel"/>
    <w:tmpl w:val="000000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2">
    <w:nsid w:val="00000049"/>
    <w:multiLevelType w:val="multilevel"/>
    <w:tmpl w:val="000000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3">
    <w:nsid w:val="0000004A"/>
    <w:multiLevelType w:val="multilevel"/>
    <w:tmpl w:val="000000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4">
    <w:nsid w:val="0000004B"/>
    <w:multiLevelType w:val="multilevel"/>
    <w:tmpl w:val="000000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5">
    <w:nsid w:val="0000004C"/>
    <w:multiLevelType w:val="multilevel"/>
    <w:tmpl w:val="000000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6">
    <w:nsid w:val="0000004D"/>
    <w:multiLevelType w:val="multilevel"/>
    <w:tmpl w:val="000000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7">
    <w:nsid w:val="0000004E"/>
    <w:multiLevelType w:val="multilevel"/>
    <w:tmpl w:val="000000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8">
    <w:nsid w:val="0000004F"/>
    <w:multiLevelType w:val="multilevel"/>
    <w:tmpl w:val="000000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9">
    <w:nsid w:val="00000050"/>
    <w:multiLevelType w:val="multilevel"/>
    <w:tmpl w:val="000000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0">
    <w:nsid w:val="00000051"/>
    <w:multiLevelType w:val="multilevel"/>
    <w:tmpl w:val="000000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1">
    <w:nsid w:val="00000052"/>
    <w:multiLevelType w:val="multilevel"/>
    <w:tmpl w:val="000000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2">
    <w:nsid w:val="00000053"/>
    <w:multiLevelType w:val="multilevel"/>
    <w:tmpl w:val="000000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3">
    <w:nsid w:val="00000054"/>
    <w:multiLevelType w:val="multilevel"/>
    <w:tmpl w:val="000000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4">
    <w:nsid w:val="00000055"/>
    <w:multiLevelType w:val="multilevel"/>
    <w:tmpl w:val="000000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5">
    <w:nsid w:val="00000056"/>
    <w:multiLevelType w:val="multilevel"/>
    <w:tmpl w:val="000000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6">
    <w:nsid w:val="00000057"/>
    <w:multiLevelType w:val="multilevel"/>
    <w:tmpl w:val="000000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7">
    <w:nsid w:val="00000058"/>
    <w:multiLevelType w:val="multilevel"/>
    <w:tmpl w:val="000000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8">
    <w:nsid w:val="00000059"/>
    <w:multiLevelType w:val="multilevel"/>
    <w:tmpl w:val="000000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9">
    <w:nsid w:val="0000005A"/>
    <w:multiLevelType w:val="multilevel"/>
    <w:tmpl w:val="000000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0">
    <w:nsid w:val="0000005B"/>
    <w:multiLevelType w:val="multilevel"/>
    <w:tmpl w:val="000000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1">
    <w:nsid w:val="0000005C"/>
    <w:multiLevelType w:val="multilevel"/>
    <w:tmpl w:val="000000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2">
    <w:nsid w:val="0000005D"/>
    <w:multiLevelType w:val="multilevel"/>
    <w:tmpl w:val="000000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3">
    <w:nsid w:val="0000005E"/>
    <w:multiLevelType w:val="multilevel"/>
    <w:tmpl w:val="000000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4">
    <w:nsid w:val="0000005F"/>
    <w:multiLevelType w:val="multilevel"/>
    <w:tmpl w:val="000000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5">
    <w:nsid w:val="00000060"/>
    <w:multiLevelType w:val="multilevel"/>
    <w:tmpl w:val="000000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6">
    <w:nsid w:val="00000061"/>
    <w:multiLevelType w:val="multilevel"/>
    <w:tmpl w:val="000000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7">
    <w:nsid w:val="00000062"/>
    <w:multiLevelType w:val="multilevel"/>
    <w:tmpl w:val="000000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8">
    <w:nsid w:val="00000063"/>
    <w:multiLevelType w:val="multilevel"/>
    <w:tmpl w:val="000000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9">
    <w:nsid w:val="00000064"/>
    <w:multiLevelType w:val="multilevel"/>
    <w:tmpl w:val="000000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0">
    <w:nsid w:val="00000065"/>
    <w:multiLevelType w:val="multilevel"/>
    <w:tmpl w:val="000000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1">
    <w:nsid w:val="00000066"/>
    <w:multiLevelType w:val="multilevel"/>
    <w:tmpl w:val="000000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2">
    <w:nsid w:val="00000067"/>
    <w:multiLevelType w:val="multilevel"/>
    <w:tmpl w:val="000000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3">
    <w:nsid w:val="00000068"/>
    <w:multiLevelType w:val="multilevel"/>
    <w:tmpl w:val="000000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4">
    <w:nsid w:val="00000069"/>
    <w:multiLevelType w:val="multilevel"/>
    <w:tmpl w:val="000000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5">
    <w:nsid w:val="0000006A"/>
    <w:multiLevelType w:val="multilevel"/>
    <w:tmpl w:val="000000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6">
    <w:nsid w:val="0000006B"/>
    <w:multiLevelType w:val="multilevel"/>
    <w:tmpl w:val="000000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7">
    <w:nsid w:val="0000006C"/>
    <w:multiLevelType w:val="multilevel"/>
    <w:tmpl w:val="000000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8">
    <w:nsid w:val="0000006D"/>
    <w:multiLevelType w:val="multilevel"/>
    <w:tmpl w:val="000000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9">
    <w:nsid w:val="0000006E"/>
    <w:multiLevelType w:val="multilevel"/>
    <w:tmpl w:val="000000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0">
    <w:nsid w:val="0000006F"/>
    <w:multiLevelType w:val="multilevel"/>
    <w:tmpl w:val="000000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1">
    <w:nsid w:val="00000070"/>
    <w:multiLevelType w:val="multilevel"/>
    <w:tmpl w:val="000000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2">
    <w:nsid w:val="00000071"/>
    <w:multiLevelType w:val="multilevel"/>
    <w:tmpl w:val="000000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3">
    <w:nsid w:val="00000072"/>
    <w:multiLevelType w:val="multilevel"/>
    <w:tmpl w:val="000000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4">
    <w:nsid w:val="00000073"/>
    <w:multiLevelType w:val="multilevel"/>
    <w:tmpl w:val="000000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5">
    <w:nsid w:val="00000074"/>
    <w:multiLevelType w:val="multilevel"/>
    <w:tmpl w:val="000000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6">
    <w:nsid w:val="00000075"/>
    <w:multiLevelType w:val="multilevel"/>
    <w:tmpl w:val="000000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7">
    <w:nsid w:val="00000076"/>
    <w:multiLevelType w:val="multilevel"/>
    <w:tmpl w:val="000000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8">
    <w:nsid w:val="00000077"/>
    <w:multiLevelType w:val="multilevel"/>
    <w:tmpl w:val="000000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9">
    <w:nsid w:val="00000078"/>
    <w:multiLevelType w:val="multilevel"/>
    <w:tmpl w:val="000000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0">
    <w:nsid w:val="00000079"/>
    <w:multiLevelType w:val="multilevel"/>
    <w:tmpl w:val="000000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1">
    <w:nsid w:val="0000007A"/>
    <w:multiLevelType w:val="multilevel"/>
    <w:tmpl w:val="000000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2">
    <w:nsid w:val="0000007B"/>
    <w:multiLevelType w:val="multilevel"/>
    <w:tmpl w:val="000000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3">
    <w:nsid w:val="0000007C"/>
    <w:multiLevelType w:val="multilevel"/>
    <w:tmpl w:val="000000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4">
    <w:nsid w:val="0000007D"/>
    <w:multiLevelType w:val="multilevel"/>
    <w:tmpl w:val="000000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5">
    <w:nsid w:val="0000007E"/>
    <w:multiLevelType w:val="multilevel"/>
    <w:tmpl w:val="000000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6">
    <w:nsid w:val="0000007F"/>
    <w:multiLevelType w:val="multilevel"/>
    <w:tmpl w:val="000000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7">
    <w:nsid w:val="00000080"/>
    <w:multiLevelType w:val="multilevel"/>
    <w:tmpl w:val="000000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8">
    <w:nsid w:val="00000081"/>
    <w:multiLevelType w:val="multilevel"/>
    <w:tmpl w:val="000000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9">
    <w:nsid w:val="00000082"/>
    <w:multiLevelType w:val="multilevel"/>
    <w:tmpl w:val="0000008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0">
    <w:nsid w:val="00000083"/>
    <w:multiLevelType w:val="multilevel"/>
    <w:tmpl w:val="0000008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1">
    <w:nsid w:val="00000084"/>
    <w:multiLevelType w:val="multilevel"/>
    <w:tmpl w:val="0000008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2">
    <w:nsid w:val="00000085"/>
    <w:multiLevelType w:val="multilevel"/>
    <w:tmpl w:val="0000008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3">
    <w:nsid w:val="00000086"/>
    <w:multiLevelType w:val="multilevel"/>
    <w:tmpl w:val="0000008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4">
    <w:nsid w:val="00000087"/>
    <w:multiLevelType w:val="multilevel"/>
    <w:tmpl w:val="0000008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5">
    <w:nsid w:val="00000088"/>
    <w:multiLevelType w:val="multilevel"/>
    <w:tmpl w:val="0000008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6">
    <w:nsid w:val="00000089"/>
    <w:multiLevelType w:val="multilevel"/>
    <w:tmpl w:val="0000008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7">
    <w:nsid w:val="0000008A"/>
    <w:multiLevelType w:val="multilevel"/>
    <w:tmpl w:val="0000008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8">
    <w:nsid w:val="0000008B"/>
    <w:multiLevelType w:val="multilevel"/>
    <w:tmpl w:val="0000008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9">
    <w:nsid w:val="0000008C"/>
    <w:multiLevelType w:val="multilevel"/>
    <w:tmpl w:val="0000008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0">
    <w:nsid w:val="0000008D"/>
    <w:multiLevelType w:val="multilevel"/>
    <w:tmpl w:val="0000008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1">
    <w:nsid w:val="0000008E"/>
    <w:multiLevelType w:val="multilevel"/>
    <w:tmpl w:val="0000008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2">
    <w:nsid w:val="0000008F"/>
    <w:multiLevelType w:val="multilevel"/>
    <w:tmpl w:val="0000008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3">
    <w:nsid w:val="00000090"/>
    <w:multiLevelType w:val="multilevel"/>
    <w:tmpl w:val="0000009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4">
    <w:nsid w:val="00000091"/>
    <w:multiLevelType w:val="multilevel"/>
    <w:tmpl w:val="0000009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5">
    <w:nsid w:val="00000092"/>
    <w:multiLevelType w:val="multilevel"/>
    <w:tmpl w:val="0000009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6">
    <w:nsid w:val="00000093"/>
    <w:multiLevelType w:val="multilevel"/>
    <w:tmpl w:val="0000009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7">
    <w:nsid w:val="00000094"/>
    <w:multiLevelType w:val="multilevel"/>
    <w:tmpl w:val="0000009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8">
    <w:nsid w:val="00000095"/>
    <w:multiLevelType w:val="multilevel"/>
    <w:tmpl w:val="0000009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9">
    <w:nsid w:val="00000096"/>
    <w:multiLevelType w:val="multilevel"/>
    <w:tmpl w:val="0000009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0">
    <w:nsid w:val="00000097"/>
    <w:multiLevelType w:val="multilevel"/>
    <w:tmpl w:val="0000009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1">
    <w:nsid w:val="00000098"/>
    <w:multiLevelType w:val="multilevel"/>
    <w:tmpl w:val="0000009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2">
    <w:nsid w:val="00000099"/>
    <w:multiLevelType w:val="multilevel"/>
    <w:tmpl w:val="0000009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3">
    <w:nsid w:val="0000009A"/>
    <w:multiLevelType w:val="multilevel"/>
    <w:tmpl w:val="0000009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4">
    <w:nsid w:val="0000009B"/>
    <w:multiLevelType w:val="multilevel"/>
    <w:tmpl w:val="0000009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5">
    <w:nsid w:val="0000009C"/>
    <w:multiLevelType w:val="multilevel"/>
    <w:tmpl w:val="0000009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6">
    <w:nsid w:val="0000009D"/>
    <w:multiLevelType w:val="multilevel"/>
    <w:tmpl w:val="0000009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7">
    <w:nsid w:val="0000009E"/>
    <w:multiLevelType w:val="multilevel"/>
    <w:tmpl w:val="0000009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8">
    <w:nsid w:val="0000009F"/>
    <w:multiLevelType w:val="multilevel"/>
    <w:tmpl w:val="0000009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9">
    <w:nsid w:val="000000A0"/>
    <w:multiLevelType w:val="multilevel"/>
    <w:tmpl w:val="000000A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0">
    <w:nsid w:val="000000A1"/>
    <w:multiLevelType w:val="multilevel"/>
    <w:tmpl w:val="000000A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1">
    <w:nsid w:val="000000A2"/>
    <w:multiLevelType w:val="multilevel"/>
    <w:tmpl w:val="000000A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2">
    <w:nsid w:val="000000A3"/>
    <w:multiLevelType w:val="multilevel"/>
    <w:tmpl w:val="000000A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3">
    <w:nsid w:val="000000A4"/>
    <w:multiLevelType w:val="multilevel"/>
    <w:tmpl w:val="000000A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4">
    <w:nsid w:val="000000A5"/>
    <w:multiLevelType w:val="multilevel"/>
    <w:tmpl w:val="000000A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5">
    <w:nsid w:val="000000A6"/>
    <w:multiLevelType w:val="multilevel"/>
    <w:tmpl w:val="000000A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6">
    <w:nsid w:val="000000A7"/>
    <w:multiLevelType w:val="multilevel"/>
    <w:tmpl w:val="000000A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7">
    <w:nsid w:val="000000A8"/>
    <w:multiLevelType w:val="multilevel"/>
    <w:tmpl w:val="000000A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8">
    <w:nsid w:val="000000A9"/>
    <w:multiLevelType w:val="multilevel"/>
    <w:tmpl w:val="000000A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9">
    <w:nsid w:val="000000AA"/>
    <w:multiLevelType w:val="multilevel"/>
    <w:tmpl w:val="000000A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0">
    <w:nsid w:val="000000AB"/>
    <w:multiLevelType w:val="multilevel"/>
    <w:tmpl w:val="000000A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1">
    <w:nsid w:val="000000AC"/>
    <w:multiLevelType w:val="multilevel"/>
    <w:tmpl w:val="000000A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2">
    <w:nsid w:val="000000AD"/>
    <w:multiLevelType w:val="multilevel"/>
    <w:tmpl w:val="000000A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3">
    <w:nsid w:val="000000AE"/>
    <w:multiLevelType w:val="multilevel"/>
    <w:tmpl w:val="000000A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4">
    <w:nsid w:val="000000AF"/>
    <w:multiLevelType w:val="multilevel"/>
    <w:tmpl w:val="000000A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5">
    <w:nsid w:val="000000B0"/>
    <w:multiLevelType w:val="multilevel"/>
    <w:tmpl w:val="000000B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6">
    <w:nsid w:val="000000B1"/>
    <w:multiLevelType w:val="multilevel"/>
    <w:tmpl w:val="000000B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7">
    <w:nsid w:val="000000B2"/>
    <w:multiLevelType w:val="multilevel"/>
    <w:tmpl w:val="000000B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8">
    <w:nsid w:val="000000B3"/>
    <w:multiLevelType w:val="multilevel"/>
    <w:tmpl w:val="000000B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9">
    <w:nsid w:val="000000B4"/>
    <w:multiLevelType w:val="multilevel"/>
    <w:tmpl w:val="000000B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0">
    <w:nsid w:val="000000B5"/>
    <w:multiLevelType w:val="multilevel"/>
    <w:tmpl w:val="000000B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1">
    <w:nsid w:val="000000B6"/>
    <w:multiLevelType w:val="multilevel"/>
    <w:tmpl w:val="000000B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2">
    <w:nsid w:val="000000B7"/>
    <w:multiLevelType w:val="multilevel"/>
    <w:tmpl w:val="000000B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3">
    <w:nsid w:val="000000B8"/>
    <w:multiLevelType w:val="multilevel"/>
    <w:tmpl w:val="000000B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4">
    <w:nsid w:val="000000B9"/>
    <w:multiLevelType w:val="multilevel"/>
    <w:tmpl w:val="000000B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5">
    <w:nsid w:val="000000BA"/>
    <w:multiLevelType w:val="multilevel"/>
    <w:tmpl w:val="000000B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6">
    <w:nsid w:val="000000BB"/>
    <w:multiLevelType w:val="multilevel"/>
    <w:tmpl w:val="000000B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7">
    <w:nsid w:val="000000BC"/>
    <w:multiLevelType w:val="multilevel"/>
    <w:tmpl w:val="000000B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8">
    <w:nsid w:val="000000BD"/>
    <w:multiLevelType w:val="multilevel"/>
    <w:tmpl w:val="000000B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9">
    <w:nsid w:val="000000BE"/>
    <w:multiLevelType w:val="multilevel"/>
    <w:tmpl w:val="000000B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0">
    <w:nsid w:val="000000BF"/>
    <w:multiLevelType w:val="multilevel"/>
    <w:tmpl w:val="000000B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1">
    <w:nsid w:val="000000C0"/>
    <w:multiLevelType w:val="multilevel"/>
    <w:tmpl w:val="000000C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2">
    <w:nsid w:val="000000C1"/>
    <w:multiLevelType w:val="multilevel"/>
    <w:tmpl w:val="000000C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3">
    <w:nsid w:val="000000C2"/>
    <w:multiLevelType w:val="multilevel"/>
    <w:tmpl w:val="000000C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4">
    <w:nsid w:val="000000C3"/>
    <w:multiLevelType w:val="multilevel"/>
    <w:tmpl w:val="000000C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5">
    <w:nsid w:val="000000C4"/>
    <w:multiLevelType w:val="multilevel"/>
    <w:tmpl w:val="000000C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6">
    <w:nsid w:val="000000C5"/>
    <w:multiLevelType w:val="multilevel"/>
    <w:tmpl w:val="000000C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7">
    <w:nsid w:val="000000C6"/>
    <w:multiLevelType w:val="multilevel"/>
    <w:tmpl w:val="000000C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8">
    <w:nsid w:val="000000C7"/>
    <w:multiLevelType w:val="multilevel"/>
    <w:tmpl w:val="000000C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9">
    <w:nsid w:val="000000C8"/>
    <w:multiLevelType w:val="multilevel"/>
    <w:tmpl w:val="000000C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0">
    <w:nsid w:val="000000C9"/>
    <w:multiLevelType w:val="multilevel"/>
    <w:tmpl w:val="000000C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1">
    <w:nsid w:val="000000CA"/>
    <w:multiLevelType w:val="multilevel"/>
    <w:tmpl w:val="000000C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2">
    <w:nsid w:val="000000CB"/>
    <w:multiLevelType w:val="multilevel"/>
    <w:tmpl w:val="000000C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3">
    <w:nsid w:val="000000CC"/>
    <w:multiLevelType w:val="multilevel"/>
    <w:tmpl w:val="000000C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4">
    <w:nsid w:val="000000CD"/>
    <w:multiLevelType w:val="multilevel"/>
    <w:tmpl w:val="000000C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5">
    <w:nsid w:val="000000CE"/>
    <w:multiLevelType w:val="multilevel"/>
    <w:tmpl w:val="000000C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6">
    <w:nsid w:val="000000CF"/>
    <w:multiLevelType w:val="multilevel"/>
    <w:tmpl w:val="000000C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7">
    <w:nsid w:val="000000D0"/>
    <w:multiLevelType w:val="multilevel"/>
    <w:tmpl w:val="000000D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8">
    <w:nsid w:val="000000D1"/>
    <w:multiLevelType w:val="multilevel"/>
    <w:tmpl w:val="000000D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9">
    <w:nsid w:val="000000D2"/>
    <w:multiLevelType w:val="multilevel"/>
    <w:tmpl w:val="000000D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0">
    <w:nsid w:val="000000D3"/>
    <w:multiLevelType w:val="multilevel"/>
    <w:tmpl w:val="000000D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1">
    <w:nsid w:val="000000D4"/>
    <w:multiLevelType w:val="multilevel"/>
    <w:tmpl w:val="000000D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2">
    <w:nsid w:val="000000D5"/>
    <w:multiLevelType w:val="multilevel"/>
    <w:tmpl w:val="000000D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3">
    <w:nsid w:val="000000D6"/>
    <w:multiLevelType w:val="multilevel"/>
    <w:tmpl w:val="000000D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4">
    <w:nsid w:val="000000D7"/>
    <w:multiLevelType w:val="multilevel"/>
    <w:tmpl w:val="000000D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5">
    <w:nsid w:val="000000D8"/>
    <w:multiLevelType w:val="multilevel"/>
    <w:tmpl w:val="000000D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6">
    <w:nsid w:val="000000D9"/>
    <w:multiLevelType w:val="multilevel"/>
    <w:tmpl w:val="000000D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7">
    <w:nsid w:val="000000DA"/>
    <w:multiLevelType w:val="multilevel"/>
    <w:tmpl w:val="000000D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8">
    <w:nsid w:val="000000DB"/>
    <w:multiLevelType w:val="multilevel"/>
    <w:tmpl w:val="000000D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9">
    <w:nsid w:val="000000DC"/>
    <w:multiLevelType w:val="multilevel"/>
    <w:tmpl w:val="000000D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0">
    <w:nsid w:val="000000DD"/>
    <w:multiLevelType w:val="multilevel"/>
    <w:tmpl w:val="000000D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1">
    <w:nsid w:val="000000DE"/>
    <w:multiLevelType w:val="multilevel"/>
    <w:tmpl w:val="000000D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2">
    <w:nsid w:val="000000DF"/>
    <w:multiLevelType w:val="multilevel"/>
    <w:tmpl w:val="000000D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3">
    <w:nsid w:val="000000E0"/>
    <w:multiLevelType w:val="multilevel"/>
    <w:tmpl w:val="000000E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4">
    <w:nsid w:val="000000E1"/>
    <w:multiLevelType w:val="multilevel"/>
    <w:tmpl w:val="000000E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5">
    <w:nsid w:val="000000E2"/>
    <w:multiLevelType w:val="multilevel"/>
    <w:tmpl w:val="000000E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6">
    <w:nsid w:val="000000E3"/>
    <w:multiLevelType w:val="multilevel"/>
    <w:tmpl w:val="000000E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7">
    <w:nsid w:val="000000E4"/>
    <w:multiLevelType w:val="multilevel"/>
    <w:tmpl w:val="000000E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8">
    <w:nsid w:val="000000E5"/>
    <w:multiLevelType w:val="multilevel"/>
    <w:tmpl w:val="000000E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9">
    <w:nsid w:val="000000E6"/>
    <w:multiLevelType w:val="multilevel"/>
    <w:tmpl w:val="000000E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0">
    <w:nsid w:val="000000E7"/>
    <w:multiLevelType w:val="multilevel"/>
    <w:tmpl w:val="000000E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1">
    <w:nsid w:val="000000E8"/>
    <w:multiLevelType w:val="multilevel"/>
    <w:tmpl w:val="000000E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2">
    <w:nsid w:val="000000E9"/>
    <w:multiLevelType w:val="multilevel"/>
    <w:tmpl w:val="000000E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3">
    <w:nsid w:val="000000EA"/>
    <w:multiLevelType w:val="multilevel"/>
    <w:tmpl w:val="000000E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4">
    <w:nsid w:val="000000EB"/>
    <w:multiLevelType w:val="multilevel"/>
    <w:tmpl w:val="000000E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5">
    <w:nsid w:val="000000EC"/>
    <w:multiLevelType w:val="multilevel"/>
    <w:tmpl w:val="000000E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6">
    <w:nsid w:val="000000ED"/>
    <w:multiLevelType w:val="multilevel"/>
    <w:tmpl w:val="000000E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7">
    <w:nsid w:val="000000EE"/>
    <w:multiLevelType w:val="multilevel"/>
    <w:tmpl w:val="000000E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8">
    <w:nsid w:val="000000EF"/>
    <w:multiLevelType w:val="multilevel"/>
    <w:tmpl w:val="000000E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9">
    <w:nsid w:val="000000F0"/>
    <w:multiLevelType w:val="multilevel"/>
    <w:tmpl w:val="000000F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0">
    <w:nsid w:val="000000F1"/>
    <w:multiLevelType w:val="multilevel"/>
    <w:tmpl w:val="000000F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1">
    <w:nsid w:val="000000F2"/>
    <w:multiLevelType w:val="multilevel"/>
    <w:tmpl w:val="000000F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2">
    <w:nsid w:val="000000F3"/>
    <w:multiLevelType w:val="multilevel"/>
    <w:tmpl w:val="000000F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3">
    <w:nsid w:val="000000F4"/>
    <w:multiLevelType w:val="multilevel"/>
    <w:tmpl w:val="000000F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4">
    <w:nsid w:val="000000F5"/>
    <w:multiLevelType w:val="multilevel"/>
    <w:tmpl w:val="000000F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5">
    <w:nsid w:val="000000F6"/>
    <w:multiLevelType w:val="multilevel"/>
    <w:tmpl w:val="000000F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6">
    <w:nsid w:val="000000F7"/>
    <w:multiLevelType w:val="multilevel"/>
    <w:tmpl w:val="000000F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7">
    <w:nsid w:val="000000F8"/>
    <w:multiLevelType w:val="multilevel"/>
    <w:tmpl w:val="000000F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8">
    <w:nsid w:val="000000F9"/>
    <w:multiLevelType w:val="multilevel"/>
    <w:tmpl w:val="000000F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9">
    <w:nsid w:val="000000FA"/>
    <w:multiLevelType w:val="multilevel"/>
    <w:tmpl w:val="000000F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0">
    <w:nsid w:val="000000FB"/>
    <w:multiLevelType w:val="multilevel"/>
    <w:tmpl w:val="000000F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1">
    <w:nsid w:val="000000FC"/>
    <w:multiLevelType w:val="multilevel"/>
    <w:tmpl w:val="000000F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2">
    <w:nsid w:val="000000FD"/>
    <w:multiLevelType w:val="multilevel"/>
    <w:tmpl w:val="000000F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3">
    <w:nsid w:val="000000FE"/>
    <w:multiLevelType w:val="multilevel"/>
    <w:tmpl w:val="000000F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4">
    <w:nsid w:val="000000FF"/>
    <w:multiLevelType w:val="multilevel"/>
    <w:tmpl w:val="000000F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5">
    <w:nsid w:val="00000100"/>
    <w:multiLevelType w:val="multilevel"/>
    <w:tmpl w:val="0000010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6">
    <w:nsid w:val="00000101"/>
    <w:multiLevelType w:val="multilevel"/>
    <w:tmpl w:val="0000010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7">
    <w:nsid w:val="00000102"/>
    <w:multiLevelType w:val="multilevel"/>
    <w:tmpl w:val="000001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8">
    <w:nsid w:val="00000103"/>
    <w:multiLevelType w:val="multilevel"/>
    <w:tmpl w:val="000001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9">
    <w:nsid w:val="00000104"/>
    <w:multiLevelType w:val="multilevel"/>
    <w:tmpl w:val="000001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0">
    <w:nsid w:val="00000105"/>
    <w:multiLevelType w:val="multilevel"/>
    <w:tmpl w:val="000001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1">
    <w:nsid w:val="00000106"/>
    <w:multiLevelType w:val="multilevel"/>
    <w:tmpl w:val="000001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2">
    <w:nsid w:val="00000107"/>
    <w:multiLevelType w:val="multilevel"/>
    <w:tmpl w:val="000001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3">
    <w:nsid w:val="00000108"/>
    <w:multiLevelType w:val="multilevel"/>
    <w:tmpl w:val="000001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4">
    <w:nsid w:val="00000109"/>
    <w:multiLevelType w:val="multilevel"/>
    <w:tmpl w:val="000001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5">
    <w:nsid w:val="0000010A"/>
    <w:multiLevelType w:val="multilevel"/>
    <w:tmpl w:val="000001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6">
    <w:nsid w:val="0000010B"/>
    <w:multiLevelType w:val="multilevel"/>
    <w:tmpl w:val="000001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7">
    <w:nsid w:val="0000010C"/>
    <w:multiLevelType w:val="multilevel"/>
    <w:tmpl w:val="000001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8">
    <w:nsid w:val="0000010D"/>
    <w:multiLevelType w:val="multilevel"/>
    <w:tmpl w:val="000001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9">
    <w:nsid w:val="0000010E"/>
    <w:multiLevelType w:val="multilevel"/>
    <w:tmpl w:val="000001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0">
    <w:nsid w:val="0000010F"/>
    <w:multiLevelType w:val="multilevel"/>
    <w:tmpl w:val="000001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1">
    <w:nsid w:val="00000110"/>
    <w:multiLevelType w:val="multilevel"/>
    <w:tmpl w:val="000001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2">
    <w:nsid w:val="00000111"/>
    <w:multiLevelType w:val="multilevel"/>
    <w:tmpl w:val="000001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3">
    <w:nsid w:val="00000112"/>
    <w:multiLevelType w:val="multilevel"/>
    <w:tmpl w:val="000001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4">
    <w:nsid w:val="00000113"/>
    <w:multiLevelType w:val="multilevel"/>
    <w:tmpl w:val="000001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5">
    <w:nsid w:val="00000114"/>
    <w:multiLevelType w:val="multilevel"/>
    <w:tmpl w:val="000001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6">
    <w:nsid w:val="00000115"/>
    <w:multiLevelType w:val="multilevel"/>
    <w:tmpl w:val="000001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7">
    <w:nsid w:val="00000116"/>
    <w:multiLevelType w:val="multilevel"/>
    <w:tmpl w:val="000001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8">
    <w:nsid w:val="00000117"/>
    <w:multiLevelType w:val="multilevel"/>
    <w:tmpl w:val="000001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9">
    <w:nsid w:val="00000118"/>
    <w:multiLevelType w:val="multilevel"/>
    <w:tmpl w:val="000001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0">
    <w:nsid w:val="00000119"/>
    <w:multiLevelType w:val="multilevel"/>
    <w:tmpl w:val="000001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1">
    <w:nsid w:val="0000011A"/>
    <w:multiLevelType w:val="multilevel"/>
    <w:tmpl w:val="000001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2">
    <w:nsid w:val="0000011B"/>
    <w:multiLevelType w:val="multilevel"/>
    <w:tmpl w:val="000001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3">
    <w:nsid w:val="0000011C"/>
    <w:multiLevelType w:val="multilevel"/>
    <w:tmpl w:val="000001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4">
    <w:nsid w:val="0000011D"/>
    <w:multiLevelType w:val="multilevel"/>
    <w:tmpl w:val="000001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5">
    <w:nsid w:val="0000011E"/>
    <w:multiLevelType w:val="multilevel"/>
    <w:tmpl w:val="000001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6">
    <w:nsid w:val="0000011F"/>
    <w:multiLevelType w:val="multilevel"/>
    <w:tmpl w:val="000001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7">
    <w:nsid w:val="00000120"/>
    <w:multiLevelType w:val="multilevel"/>
    <w:tmpl w:val="000001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8">
    <w:nsid w:val="00000121"/>
    <w:multiLevelType w:val="multilevel"/>
    <w:tmpl w:val="000001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9">
    <w:nsid w:val="00000122"/>
    <w:multiLevelType w:val="multilevel"/>
    <w:tmpl w:val="000001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0">
    <w:nsid w:val="00000123"/>
    <w:multiLevelType w:val="multilevel"/>
    <w:tmpl w:val="000001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1">
    <w:nsid w:val="00000124"/>
    <w:multiLevelType w:val="multilevel"/>
    <w:tmpl w:val="000001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2">
    <w:nsid w:val="00000125"/>
    <w:multiLevelType w:val="multilevel"/>
    <w:tmpl w:val="000001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3">
    <w:nsid w:val="00000126"/>
    <w:multiLevelType w:val="multilevel"/>
    <w:tmpl w:val="000001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4">
    <w:nsid w:val="00000127"/>
    <w:multiLevelType w:val="multilevel"/>
    <w:tmpl w:val="000001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5">
    <w:nsid w:val="00000128"/>
    <w:multiLevelType w:val="multilevel"/>
    <w:tmpl w:val="000001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6">
    <w:nsid w:val="00000129"/>
    <w:multiLevelType w:val="multilevel"/>
    <w:tmpl w:val="000001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7">
    <w:nsid w:val="0000012A"/>
    <w:multiLevelType w:val="multilevel"/>
    <w:tmpl w:val="000001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8">
    <w:nsid w:val="0000012B"/>
    <w:multiLevelType w:val="multilevel"/>
    <w:tmpl w:val="000001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9">
    <w:nsid w:val="0000012C"/>
    <w:multiLevelType w:val="multilevel"/>
    <w:tmpl w:val="000001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0">
    <w:nsid w:val="0000012D"/>
    <w:multiLevelType w:val="multilevel"/>
    <w:tmpl w:val="000001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1">
    <w:nsid w:val="0000012E"/>
    <w:multiLevelType w:val="multilevel"/>
    <w:tmpl w:val="000001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2">
    <w:nsid w:val="0000012F"/>
    <w:multiLevelType w:val="multilevel"/>
    <w:tmpl w:val="000001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3">
    <w:nsid w:val="00000130"/>
    <w:multiLevelType w:val="multilevel"/>
    <w:tmpl w:val="000001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4">
    <w:nsid w:val="00000131"/>
    <w:multiLevelType w:val="multilevel"/>
    <w:tmpl w:val="000001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5">
    <w:nsid w:val="00000132"/>
    <w:multiLevelType w:val="multilevel"/>
    <w:tmpl w:val="000001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6">
    <w:nsid w:val="00000133"/>
    <w:multiLevelType w:val="multilevel"/>
    <w:tmpl w:val="000001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7">
    <w:nsid w:val="00000134"/>
    <w:multiLevelType w:val="multilevel"/>
    <w:tmpl w:val="000001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8">
    <w:nsid w:val="00000135"/>
    <w:multiLevelType w:val="multilevel"/>
    <w:tmpl w:val="000001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9">
    <w:nsid w:val="00000136"/>
    <w:multiLevelType w:val="multilevel"/>
    <w:tmpl w:val="000001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0">
    <w:nsid w:val="00000137"/>
    <w:multiLevelType w:val="multilevel"/>
    <w:tmpl w:val="000001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1">
    <w:nsid w:val="00000138"/>
    <w:multiLevelType w:val="multilevel"/>
    <w:tmpl w:val="000001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2">
    <w:nsid w:val="00000139"/>
    <w:multiLevelType w:val="multilevel"/>
    <w:tmpl w:val="000001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3">
    <w:nsid w:val="0000013A"/>
    <w:multiLevelType w:val="multilevel"/>
    <w:tmpl w:val="000001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4">
    <w:nsid w:val="0000013B"/>
    <w:multiLevelType w:val="multilevel"/>
    <w:tmpl w:val="000001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5">
    <w:nsid w:val="0000013C"/>
    <w:multiLevelType w:val="multilevel"/>
    <w:tmpl w:val="000001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6">
    <w:nsid w:val="0000013D"/>
    <w:multiLevelType w:val="multilevel"/>
    <w:tmpl w:val="000001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7">
    <w:nsid w:val="0000013E"/>
    <w:multiLevelType w:val="multilevel"/>
    <w:tmpl w:val="000001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8">
    <w:nsid w:val="0000013F"/>
    <w:multiLevelType w:val="multilevel"/>
    <w:tmpl w:val="000001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9">
    <w:nsid w:val="00000140"/>
    <w:multiLevelType w:val="multilevel"/>
    <w:tmpl w:val="000001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0">
    <w:nsid w:val="00000141"/>
    <w:multiLevelType w:val="multilevel"/>
    <w:tmpl w:val="000001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1">
    <w:nsid w:val="00000142"/>
    <w:multiLevelType w:val="multilevel"/>
    <w:tmpl w:val="000001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2">
    <w:nsid w:val="00000143"/>
    <w:multiLevelType w:val="multilevel"/>
    <w:tmpl w:val="000001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3">
    <w:nsid w:val="00000144"/>
    <w:multiLevelType w:val="multilevel"/>
    <w:tmpl w:val="000001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4">
    <w:nsid w:val="00000145"/>
    <w:multiLevelType w:val="multilevel"/>
    <w:tmpl w:val="000001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5">
    <w:nsid w:val="00000146"/>
    <w:multiLevelType w:val="multilevel"/>
    <w:tmpl w:val="000001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6">
    <w:nsid w:val="00000147"/>
    <w:multiLevelType w:val="multilevel"/>
    <w:tmpl w:val="000001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7">
    <w:nsid w:val="00000148"/>
    <w:multiLevelType w:val="multilevel"/>
    <w:tmpl w:val="000001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8">
    <w:nsid w:val="00000149"/>
    <w:multiLevelType w:val="multilevel"/>
    <w:tmpl w:val="000001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9">
    <w:nsid w:val="0000014A"/>
    <w:multiLevelType w:val="multilevel"/>
    <w:tmpl w:val="000001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0">
    <w:nsid w:val="0000014B"/>
    <w:multiLevelType w:val="multilevel"/>
    <w:tmpl w:val="000001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1">
    <w:nsid w:val="0000014C"/>
    <w:multiLevelType w:val="multilevel"/>
    <w:tmpl w:val="000001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2">
    <w:nsid w:val="0000014D"/>
    <w:multiLevelType w:val="multilevel"/>
    <w:tmpl w:val="000001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3">
    <w:nsid w:val="0000014E"/>
    <w:multiLevelType w:val="multilevel"/>
    <w:tmpl w:val="000001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4">
    <w:nsid w:val="0000014F"/>
    <w:multiLevelType w:val="multilevel"/>
    <w:tmpl w:val="000001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5">
    <w:nsid w:val="00000150"/>
    <w:multiLevelType w:val="multilevel"/>
    <w:tmpl w:val="000001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6">
    <w:nsid w:val="00000151"/>
    <w:multiLevelType w:val="multilevel"/>
    <w:tmpl w:val="000001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7">
    <w:nsid w:val="00000152"/>
    <w:multiLevelType w:val="multilevel"/>
    <w:tmpl w:val="000001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8">
    <w:nsid w:val="00000153"/>
    <w:multiLevelType w:val="multilevel"/>
    <w:tmpl w:val="000001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9">
    <w:nsid w:val="00000154"/>
    <w:multiLevelType w:val="multilevel"/>
    <w:tmpl w:val="000001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0">
    <w:nsid w:val="00000155"/>
    <w:multiLevelType w:val="multilevel"/>
    <w:tmpl w:val="000001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1">
    <w:nsid w:val="00000156"/>
    <w:multiLevelType w:val="multilevel"/>
    <w:tmpl w:val="000001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2">
    <w:nsid w:val="00000157"/>
    <w:multiLevelType w:val="multilevel"/>
    <w:tmpl w:val="000001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3">
    <w:nsid w:val="00000158"/>
    <w:multiLevelType w:val="multilevel"/>
    <w:tmpl w:val="000001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4">
    <w:nsid w:val="00000159"/>
    <w:multiLevelType w:val="multilevel"/>
    <w:tmpl w:val="000001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5">
    <w:nsid w:val="0000015A"/>
    <w:multiLevelType w:val="multilevel"/>
    <w:tmpl w:val="000001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6">
    <w:nsid w:val="0000015B"/>
    <w:multiLevelType w:val="multilevel"/>
    <w:tmpl w:val="000001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7">
    <w:nsid w:val="0000015C"/>
    <w:multiLevelType w:val="multilevel"/>
    <w:tmpl w:val="000001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8">
    <w:nsid w:val="0000015D"/>
    <w:multiLevelType w:val="multilevel"/>
    <w:tmpl w:val="000001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9">
    <w:nsid w:val="0000015E"/>
    <w:multiLevelType w:val="multilevel"/>
    <w:tmpl w:val="000001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0">
    <w:nsid w:val="0000015F"/>
    <w:multiLevelType w:val="multilevel"/>
    <w:tmpl w:val="000001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1">
    <w:nsid w:val="00000160"/>
    <w:multiLevelType w:val="multilevel"/>
    <w:tmpl w:val="000001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2">
    <w:nsid w:val="00000161"/>
    <w:multiLevelType w:val="multilevel"/>
    <w:tmpl w:val="000001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3">
    <w:nsid w:val="00000162"/>
    <w:multiLevelType w:val="multilevel"/>
    <w:tmpl w:val="000001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4">
    <w:nsid w:val="00000163"/>
    <w:multiLevelType w:val="multilevel"/>
    <w:tmpl w:val="000001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5">
    <w:nsid w:val="00000164"/>
    <w:multiLevelType w:val="multilevel"/>
    <w:tmpl w:val="000001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6">
    <w:nsid w:val="00000165"/>
    <w:multiLevelType w:val="multilevel"/>
    <w:tmpl w:val="000001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7">
    <w:nsid w:val="00000166"/>
    <w:multiLevelType w:val="multilevel"/>
    <w:tmpl w:val="000001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8">
    <w:nsid w:val="00000167"/>
    <w:multiLevelType w:val="multilevel"/>
    <w:tmpl w:val="000001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9">
    <w:nsid w:val="00000168"/>
    <w:multiLevelType w:val="multilevel"/>
    <w:tmpl w:val="000001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0">
    <w:nsid w:val="00000169"/>
    <w:multiLevelType w:val="multilevel"/>
    <w:tmpl w:val="000001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1">
    <w:nsid w:val="0000016A"/>
    <w:multiLevelType w:val="multilevel"/>
    <w:tmpl w:val="000001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2">
    <w:nsid w:val="0000016B"/>
    <w:multiLevelType w:val="multilevel"/>
    <w:tmpl w:val="000001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3">
    <w:nsid w:val="0000016C"/>
    <w:multiLevelType w:val="multilevel"/>
    <w:tmpl w:val="000001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4">
    <w:nsid w:val="0000016D"/>
    <w:multiLevelType w:val="multilevel"/>
    <w:tmpl w:val="000001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5">
    <w:nsid w:val="0000016E"/>
    <w:multiLevelType w:val="multilevel"/>
    <w:tmpl w:val="000001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6">
    <w:nsid w:val="0000016F"/>
    <w:multiLevelType w:val="multilevel"/>
    <w:tmpl w:val="000001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7">
    <w:nsid w:val="00000170"/>
    <w:multiLevelType w:val="multilevel"/>
    <w:tmpl w:val="000001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8">
    <w:nsid w:val="00000171"/>
    <w:multiLevelType w:val="multilevel"/>
    <w:tmpl w:val="000001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9">
    <w:nsid w:val="00000172"/>
    <w:multiLevelType w:val="multilevel"/>
    <w:tmpl w:val="000001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0">
    <w:nsid w:val="00000173"/>
    <w:multiLevelType w:val="multilevel"/>
    <w:tmpl w:val="000001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1">
    <w:nsid w:val="00000174"/>
    <w:multiLevelType w:val="multilevel"/>
    <w:tmpl w:val="000001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2">
    <w:nsid w:val="00000175"/>
    <w:multiLevelType w:val="multilevel"/>
    <w:tmpl w:val="000001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3">
    <w:nsid w:val="00000176"/>
    <w:multiLevelType w:val="multilevel"/>
    <w:tmpl w:val="000001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4">
    <w:nsid w:val="00000177"/>
    <w:multiLevelType w:val="multilevel"/>
    <w:tmpl w:val="000001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5">
    <w:nsid w:val="00000178"/>
    <w:multiLevelType w:val="multilevel"/>
    <w:tmpl w:val="000001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6">
    <w:nsid w:val="00000179"/>
    <w:multiLevelType w:val="multilevel"/>
    <w:tmpl w:val="000001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7">
    <w:nsid w:val="0000017A"/>
    <w:multiLevelType w:val="multilevel"/>
    <w:tmpl w:val="000001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8">
    <w:nsid w:val="0000017B"/>
    <w:multiLevelType w:val="multilevel"/>
    <w:tmpl w:val="000001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9">
    <w:nsid w:val="0000017C"/>
    <w:multiLevelType w:val="multilevel"/>
    <w:tmpl w:val="000001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0">
    <w:nsid w:val="0000017D"/>
    <w:multiLevelType w:val="multilevel"/>
    <w:tmpl w:val="000001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1">
    <w:nsid w:val="0000017E"/>
    <w:multiLevelType w:val="multilevel"/>
    <w:tmpl w:val="000001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2">
    <w:nsid w:val="0000017F"/>
    <w:multiLevelType w:val="multilevel"/>
    <w:tmpl w:val="000001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3">
    <w:nsid w:val="00000180"/>
    <w:multiLevelType w:val="multilevel"/>
    <w:tmpl w:val="000001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4">
    <w:nsid w:val="00000181"/>
    <w:multiLevelType w:val="multilevel"/>
    <w:tmpl w:val="000001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header" Target="/word/header0.xml" Id="rId5" /><Relationship Type="http://schemas.openxmlformats.org/officeDocument/2006/relationships/footer" Target="/word/footer1.xml" Id="rId8" /><Relationship Type="http://schemas.openxmlformats.org/officeDocument/2006/relationships/numbering" Target="/word/numbering.xml" Id="rId10" /></Relationships>
</file>

<file path=word/_rels/header0.xml.rels>&#65279;<?xml version="1.0" encoding="utf-8"?><Relationships xmlns="http://schemas.openxmlformats.org/package/2006/relationships"><Relationship Type="http://schemas.openxmlformats.org/officeDocument/2006/relationships/image" Target="/word/media/img3.png" Id="rId6" /><Relationship Type="http://schemas.openxmlformats.org/officeDocument/2006/relationships/image" Target="/word/media/img4.png"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TO039_CambioContadorOtConAnomalia</dc:title>
</cp:coreProperties>
</file>