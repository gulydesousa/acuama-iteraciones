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styles.xml" ContentType="application/vnd.openxmlformats-officedocument.wordprocessingml.styles+xml"/>
  <Override PartName="/word/settings.xml" ContentType="application/vnd.openxmlformats-officedocument.wordprocessingml.settings+xml"/>
  <Override PartName="/word/header0.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Id2" /><Relationship Type="http://schemas.openxmlformats.org/package/2006/relationships/metadata/core-properties" Target="/docProps/core.xml" Id="rId9" /></Relationships>
</file>

<file path=word/document.xml><?xml version="1.0" encoding="utf-8"?>
<w:document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body>
    <w:tbl>
      <w:tblPr>
        <w:tblCellMar>
          <w:top w:w="0" w:type="dxa"/>
          <w:left w:w="0" w:type="dxa"/>
          <w:bottom w:w="0" w:type="dxa"/>
          <w:right w:w="0" w:type="dxa"/>
        </w:tblCellMar>
      </w:tblPr>
      <w:tblGrid>
        <w:gridCol w:w="9971"/>
      </w:tblGrid>
      <w:tr>
        <w:trPr>
          <w:trHeight w:val="190" w:hRule="atLeast"/>
        </w:trPr>
        <w:tc>
          <w:tcPr>
            <w:tcW w:w="9971" w:type="dxa"/>
          </w:tcPr>
          <w:p>
            <w:pPr>
              <w:pStyle w:val="EmptyCellLayoutStyle"/>
              <w:spacing w:after="0" w:line="240" w:lineRule="auto"/>
            </w:pPr>
          </w:p>
        </w:tc>
      </w:tr>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4919"/>
              <w:gridCol w:w="5051"/>
            </w:tblGrid>
            <w:tr>
              <w:trPr>
                <w:trHeight w:val="1311" w:hRule="atLeast"/>
              </w:trPr>
              <w:tc>
                <w:tcPr>
                  <w:tcW w:w="491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051"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left"/>
                  </w:pPr>
                </w:p>
                <w:p>
                  <w:pPr>
                    <w:spacing w:after="0" w:line="240" w:lineRule="auto"/>
                    <w:jc w:val="left"/>
                  </w:pPr>
                  <w:r>
                    <w:rPr>
                      <w:rFonts w:ascii="Verdana" w:hAnsi="Verdana" w:eastAsia="Verdana"/>
                      <w:color w:val="000000"/>
                      <w:sz w:val="18"/>
                    </w:rPr>
                    <w:t xml:space="preserve">Sr./Sra.  </w:t>
                  </w:r>
                  <w:r>
                    <w:rPr>
                      <w:rFonts w:ascii="Verdana" w:hAnsi="Verdana" w:eastAsia="Verdana"/>
                      <w:b/>
                      <w:color w:val="000000"/>
                      <w:sz w:val="18"/>
                    </w:rPr>
                    <w:t xml:space="preserve">CARITAS DIOCESANA DE MALAGA</w:t>
                  </w:r>
                  <w:r>
                    <w:rPr>
                      <w:rFonts w:ascii="Verdana" w:hAnsi="Verdana" w:eastAsia="Verdana"/>
                      <w:b/>
                      <w:color w:val="000000"/>
                      <w:sz w:val="18"/>
                    </w:rPr>
                    <w:t xml:space="preserve"> </w:t>
                  </w:r>
                </w:p>
                <w:p>
                  <w:pPr>
                    <w:spacing w:after="0" w:line="240" w:lineRule="auto"/>
                    <w:jc w:val="left"/>
                  </w:pPr>
                  <w:r>
                    <w:rPr>
                      <w:rFonts w:ascii="Verdana" w:hAnsi="Verdana" w:eastAsia="Verdana"/>
                      <w:b/>
                      <w:color w:val="000000"/>
                      <w:sz w:val="18"/>
                    </w:rPr>
                    <w:t xml:space="preserve">CL/ VILLALBA, GENERAL, Nº 1, Edif (CENTRO EDUCATIVO ASISTENCIAL)</w:t>
                  </w:r>
                </w:p>
                <w:p>
                  <w:pPr>
                    <w:spacing w:after="0" w:line="240" w:lineRule="auto"/>
                    <w:jc w:val="left"/>
                  </w:pPr>
                  <w:r>
                    <w:rPr>
                      <w:rFonts w:ascii="Verdana" w:hAnsi="Verdana" w:eastAsia="Verdana"/>
                      <w:color w:val="000000"/>
                      <w:sz w:val="18"/>
                    </w:rPr>
                    <w:t xml:space="preserve">52006   MELILLA</w:t>
                  </w:r>
                </w:p>
                <w:p>
                  <w:pPr>
                    <w:spacing w:after="0" w:line="240" w:lineRule="auto"/>
                    <w:jc w:val="left"/>
                  </w:pPr>
                  <w:r>
                    <w:rPr>
                      <w:rFonts w:ascii="Verdana" w:hAnsi="Verdana" w:eastAsia="Verdana"/>
                      <w:i/>
                      <w:color w:val="000000"/>
                      <w:sz w:val="16"/>
                    </w:rPr>
                    <w:t xml:space="preserve">0020-000001</w:t>
                  </w:r>
                </w:p>
              </w:tc>
            </w:tr>
            <w:tr>
              <w:trPr>
                <w:trHeight w:val="91" w:hRule="atLeast"/>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736" w:hRule="atLeast"/>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947675522, PARROCO</w:t>
                  </w:r>
                </w:p>
                <w:p>
                  <w:pPr>
                    <w:spacing w:after="0" w:line="240" w:lineRule="auto"/>
                    <w:jc w:val="right"/>
                  </w:pP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491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62799 CONTRATO 299</w:t>
                  </w:r>
                </w:p>
              </w:tc>
              <w:tc>
                <w:tcPr>
                  <w:tcW w:w="5051"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VILLALBA, GENERAL, Nº 1, Edif (CENTRO EDUCATIVO ASISTENCIAL) . Número de Contrato de Agua Potable CONTRATO 299</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491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5051"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491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5051"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4919"/>
              <w:gridCol w:w="5051"/>
            </w:tblGrid>
            <w:tr>
              <w:trPr>
                <w:trHeight w:val="1311" w:hRule="atLeast"/>
              </w:trPr>
              <w:tc>
                <w:tcPr>
                  <w:tcW w:w="491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051"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left"/>
                  </w:pPr>
                </w:p>
                <w:p>
                  <w:pPr>
                    <w:spacing w:after="0" w:line="240" w:lineRule="auto"/>
                    <w:jc w:val="left"/>
                  </w:pPr>
                  <w:r>
                    <w:rPr>
                      <w:rFonts w:ascii="Verdana" w:hAnsi="Verdana" w:eastAsia="Verdana"/>
                      <w:color w:val="000000"/>
                      <w:sz w:val="18"/>
                    </w:rPr>
                    <w:t xml:space="preserve">Sr./Sra.  </w:t>
                  </w:r>
                  <w:r>
                    <w:rPr>
                      <w:rFonts w:ascii="Verdana" w:hAnsi="Verdana" w:eastAsia="Verdana"/>
                      <w:b/>
                      <w:color w:val="000000"/>
                      <w:sz w:val="18"/>
                    </w:rPr>
                    <w:t xml:space="preserve">CDAD PROP EDIFICIO DELFI</w:t>
                  </w:r>
                  <w:r>
                    <w:rPr>
                      <w:rFonts w:ascii="Verdana" w:hAnsi="Verdana" w:eastAsia="Verdana"/>
                      <w:b/>
                      <w:color w:val="000000"/>
                      <w:sz w:val="18"/>
                    </w:rPr>
                    <w:t xml:space="preserve"> </w:t>
                  </w:r>
                </w:p>
                <w:p>
                  <w:pPr>
                    <w:spacing w:after="0" w:line="240" w:lineRule="auto"/>
                    <w:jc w:val="left"/>
                  </w:pPr>
                  <w:r>
                    <w:rPr>
                      <w:rFonts w:ascii="Verdana" w:hAnsi="Verdana" w:eastAsia="Verdana"/>
                      <w:b/>
                      <w:color w:val="000000"/>
                      <w:sz w:val="18"/>
                    </w:rPr>
                    <w:t xml:space="preserve">CL/ CEUTA, Nº 22</w:t>
                  </w:r>
                </w:p>
                <w:p>
                  <w:pPr>
                    <w:spacing w:after="0" w:line="240" w:lineRule="auto"/>
                    <w:jc w:val="left"/>
                  </w:pPr>
                  <w:r>
                    <w:rPr>
                      <w:rFonts w:ascii="Verdana" w:hAnsi="Verdana" w:eastAsia="Verdana"/>
                      <w:color w:val="000000"/>
                      <w:sz w:val="18"/>
                    </w:rPr>
                    <w:t xml:space="preserve">52001   MELILLA</w:t>
                  </w:r>
                </w:p>
                <w:p>
                  <w:pPr>
                    <w:spacing w:after="0" w:line="240" w:lineRule="auto"/>
                    <w:jc w:val="left"/>
                  </w:pPr>
                  <w:r>
                    <w:rPr>
                      <w:rFonts w:ascii="Verdana" w:hAnsi="Verdana" w:eastAsia="Verdana"/>
                      <w:i/>
                      <w:color w:val="000000"/>
                      <w:sz w:val="16"/>
                    </w:rPr>
                    <w:t xml:space="preserve">0020-000002</w:t>
                  </w:r>
                </w:p>
              </w:tc>
            </w:tr>
            <w:tr>
              <w:trPr>
                <w:trHeight w:val="91" w:hRule="atLeast"/>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736" w:hRule="atLeast"/>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658604442</w:t>
                  </w:r>
                </w:p>
                <w:p>
                  <w:pPr>
                    <w:spacing w:after="0" w:line="240" w:lineRule="auto"/>
                    <w:jc w:val="right"/>
                  </w:pP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491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62843 CONTRATO 380</w:t>
                  </w:r>
                </w:p>
              </w:tc>
              <w:tc>
                <w:tcPr>
                  <w:tcW w:w="5051"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CEUTA, Nº 22 . Número de Contrato de Agua Potable CONTRATO 380</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491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5051"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9631" w:hRule="atLeast"/>
              </w:trPr>
              <w:tc>
                <w:tcPr>
                  <w:tcW w:w="491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9622"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UBICACIÓN EN PLANTA BAJA DEL EDIFICIO SEPARA DE DEPENDENCIAS DESTINADAS A GAS Y ELECTRICIDAD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UBICACIÓN EN ZONA DE FÁCIL ACCESO Y USO COMÚN DEL INMUEBLE, LO MÁS CERCA POSIBLE DE LA LLAVE DE PASO DEL EDIFICIO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PUERTA DEL  ARMARIO IDENTIFICADA CON UNA O MÁS HOJAS DEJANDO LIBRE AL ABRIRSE TODO EL ANCHO DEL MISMO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CUARTO DOTADO DE ILUMINACIÓN ELÉCTRICA ESTANCA </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PILETA DE GOTEO CON DESAGÜE A LA ALCANTARILLA CON COTA ADECUADA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EL ACCESO AL ALJIBE Y/O GRUPO DE PRESIÓN SEPARADO DE LA PUERTA DE ACCESO AL CUARTO DE CONTADORES Y LA ZONA DE LECTURA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CUARTO O ARMARIO DESTINADO EN EXCLUSIVA A INSTALACIONES DE CONTADORES DE AGUA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CERRADURA DE LOS MODELOS ACEPTADOS POR EL SERVICIO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9</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EN CIRCUITO CERRADO CON TRES TUBOS HORIZONTALES COMO MÁXIMO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10</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FILA SUPERIOR DE CONTADORES MÁXIMO A 1,60 M DE ALTURA DESDE EL SUELO O PUNTO DESDE EL QUE PISA EL LECTOR O INSPECTOR Y MÍNIMO A 0,50 M METROS DEL TECHO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FILA INFERIOR SITUADA COMO MÍNIMO A 0,50 M DE ALTURA DESDE EL SUELO Y SEPARACIÓN ENTRE FILAS DE 0,25 M. DISTANCIA DEL FONDO DE LA PARED 0,16 Y FILAS DE 3 M DE ANCHO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LOS RAMALES PRESENTAN HORIZONTALIDAD EN UN TRAMO MÍNIMO DE 35 CM</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DE ENTRADA Y SALIDA EN CONTADORES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LA BRIDA DE CONEXIÓN A LA LLAVE DE ENTRADA A CONTADOR OVALADA, ORIENTADA DE FORMA QUE EL EJE MAYOR SEA PERPENDICULAR A LA PARED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 INCORPORADA EN LOS CONTADORES DE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PROVISTAS DE MANGUITO CON JUNTA INCORPORADA, SIN CONTRARROSCAS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NO SIMULADA: LLAVE DE CORTE, BATERÍA EN CIRCUITO CERRADO, LLAVE DE ENTRADA AL CONTADOR, LLAVE DE SALIDA DEL CONTADOR, VÁLVULA DE RETENCIÓN, GRIFO DE COMPROBACIÓN, LATIGUILLO, TAPA CIEGA.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NORMALIZADA (GALVANIZADA O PLÁSTICO)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19</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DE SALIDA ROSCA 3/4"</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20</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RETENCIÓN ENTRADA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CUADRO DE CLASIFICACIÓN EN LUGAR VISIBLE POR EL QUE SE PUEDE IDENTIFICAR A QUÉ VIVIENDA CORRESPONDE UN CONTADOR DETERMINADO POR SU POSICIÓN EN LA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TODOS LOS CONTADORES CORRECTAMENTE INSTALADOS Y LEGIBLES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NUMERO CONTADORES EN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CALIBRES CONTADORES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bl>
                      <w:p>
                        <w:pPr>
                          <w:spacing w:after="0" w:line="240" w:lineRule="auto"/>
                        </w:pPr>
                      </w:p>
                    </w:tc>
                  </w:tr>
                </w:tbl>
                <w:p>
                  <w:pPr>
                    <w:spacing w:after="0" w:line="240" w:lineRule="auto"/>
                  </w:pPr>
                </w:p>
              </w:tc>
              <w:tc>
                <w:tcPr>
                  <w:tcW w:w="5051"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4919"/>
              <w:gridCol w:w="5051"/>
            </w:tblGrid>
            <w:tr>
              <w:trPr>
                <w:trHeight w:val="1311" w:hRule="atLeast"/>
              </w:trPr>
              <w:tc>
                <w:tcPr>
                  <w:tcW w:w="491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051"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left"/>
                  </w:pPr>
                </w:p>
                <w:p>
                  <w:pPr>
                    <w:spacing w:after="0" w:line="240" w:lineRule="auto"/>
                    <w:jc w:val="left"/>
                  </w:pPr>
                  <w:r>
                    <w:rPr>
                      <w:rFonts w:ascii="Verdana" w:hAnsi="Verdana" w:eastAsia="Verdana"/>
                      <w:color w:val="000000"/>
                      <w:sz w:val="18"/>
                    </w:rPr>
                    <w:t xml:space="preserve">Sr./Sra.  </w:t>
                  </w:r>
                  <w:r>
                    <w:rPr>
                      <w:rFonts w:ascii="Verdana" w:hAnsi="Verdana" w:eastAsia="Verdana"/>
                      <w:b/>
                      <w:color w:val="000000"/>
                      <w:sz w:val="18"/>
                    </w:rPr>
                    <w:t xml:space="preserve">CDAD PROP EDIFICIO DELFI</w:t>
                  </w:r>
                  <w:r>
                    <w:rPr>
                      <w:rFonts w:ascii="Verdana" w:hAnsi="Verdana" w:eastAsia="Verdana"/>
                      <w:b/>
                      <w:color w:val="000000"/>
                      <w:sz w:val="18"/>
                    </w:rPr>
                    <w:t xml:space="preserve"> </w:t>
                  </w:r>
                </w:p>
                <w:p>
                  <w:pPr>
                    <w:spacing w:after="0" w:line="240" w:lineRule="auto"/>
                    <w:jc w:val="left"/>
                  </w:pPr>
                  <w:r>
                    <w:rPr>
                      <w:rFonts w:ascii="Verdana" w:hAnsi="Verdana" w:eastAsia="Verdana"/>
                      <w:b/>
                      <w:color w:val="000000"/>
                      <w:sz w:val="18"/>
                    </w:rPr>
                    <w:t xml:space="preserve">CL/ CEUTA, Nº 22</w:t>
                  </w:r>
                </w:p>
                <w:p>
                  <w:pPr>
                    <w:spacing w:after="0" w:line="240" w:lineRule="auto"/>
                    <w:jc w:val="left"/>
                  </w:pPr>
                  <w:r>
                    <w:rPr>
                      <w:rFonts w:ascii="Verdana" w:hAnsi="Verdana" w:eastAsia="Verdana"/>
                      <w:color w:val="000000"/>
                      <w:sz w:val="18"/>
                    </w:rPr>
                    <w:t xml:space="preserve">52001   MELILLA</w:t>
                  </w:r>
                </w:p>
                <w:p>
                  <w:pPr>
                    <w:spacing w:after="0" w:line="240" w:lineRule="auto"/>
                    <w:jc w:val="left"/>
                  </w:pPr>
                  <w:r>
                    <w:rPr>
                      <w:rFonts w:ascii="Verdana" w:hAnsi="Verdana" w:eastAsia="Verdana"/>
                      <w:i/>
                      <w:color w:val="000000"/>
                      <w:sz w:val="16"/>
                    </w:rPr>
                    <w:t xml:space="preserve">0020-000003</w:t>
                  </w:r>
                </w:p>
              </w:tc>
            </w:tr>
            <w:tr>
              <w:trPr>
                <w:trHeight w:val="91" w:hRule="atLeast"/>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736" w:hRule="atLeast"/>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658604442</w:t>
                  </w:r>
                </w:p>
                <w:p>
                  <w:pPr>
                    <w:spacing w:after="0" w:line="240" w:lineRule="auto"/>
                    <w:jc w:val="right"/>
                  </w:pP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491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62880 CONTRATO 380</w:t>
                  </w:r>
                </w:p>
              </w:tc>
              <w:tc>
                <w:tcPr>
                  <w:tcW w:w="5051"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CEUTA, Nº 22 . Número de Contrato de Agua Potable CONTRATO 380</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491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5051"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491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5051"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4919"/>
              <w:gridCol w:w="5051"/>
            </w:tblGrid>
            <w:tr>
              <w:trPr>
                <w:trHeight w:val="1311" w:hRule="atLeast"/>
              </w:trPr>
              <w:tc>
                <w:tcPr>
                  <w:tcW w:w="491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051"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left"/>
                  </w:pPr>
                </w:p>
                <w:p>
                  <w:pPr>
                    <w:spacing w:after="0" w:line="240" w:lineRule="auto"/>
                    <w:jc w:val="left"/>
                  </w:pPr>
                  <w:r>
                    <w:rPr>
                      <w:rFonts w:ascii="Verdana" w:hAnsi="Verdana" w:eastAsia="Verdana"/>
                      <w:color w:val="000000"/>
                      <w:sz w:val="18"/>
                    </w:rPr>
                    <w:t xml:space="preserve">Sr./Sra.  </w:t>
                  </w:r>
                  <w:r>
                    <w:rPr>
                      <w:rFonts w:ascii="Verdana" w:hAnsi="Verdana" w:eastAsia="Verdana"/>
                      <w:b/>
                      <w:color w:val="000000"/>
                      <w:sz w:val="18"/>
                    </w:rPr>
                    <w:t xml:space="preserve">CDAD PROP C. CAPITAN ARENAS 30 EDIFICIO </w:t>
                  </w:r>
                  <w:r>
                    <w:rPr>
                      <w:rFonts w:ascii="Verdana" w:hAnsi="Verdana" w:eastAsia="Verdana"/>
                      <w:b/>
                      <w:color w:val="000000"/>
                      <w:sz w:val="18"/>
                    </w:rPr>
                    <w:t xml:space="preserve"> </w:t>
                  </w:r>
                </w:p>
                <w:p>
                  <w:pPr>
                    <w:spacing w:after="0" w:line="240" w:lineRule="auto"/>
                    <w:jc w:val="left"/>
                  </w:pPr>
                  <w:r>
                    <w:rPr>
                      <w:rFonts w:ascii="Verdana" w:hAnsi="Verdana" w:eastAsia="Verdana"/>
                      <w:b/>
                      <w:color w:val="000000"/>
                      <w:sz w:val="18"/>
                    </w:rPr>
                    <w:t xml:space="preserve">CL/ ARENAS, CAPITAN, Nº 30</w:t>
                  </w:r>
                </w:p>
                <w:p>
                  <w:pPr>
                    <w:spacing w:after="0" w:line="240" w:lineRule="auto"/>
                    <w:jc w:val="left"/>
                  </w:pPr>
                  <w:r>
                    <w:rPr>
                      <w:rFonts w:ascii="Verdana" w:hAnsi="Verdana" w:eastAsia="Verdana"/>
                      <w:color w:val="000000"/>
                      <w:sz w:val="18"/>
                    </w:rPr>
                    <w:t xml:space="preserve">52001   MELILLA</w:t>
                  </w:r>
                </w:p>
                <w:p>
                  <w:pPr>
                    <w:spacing w:after="0" w:line="240" w:lineRule="auto"/>
                    <w:jc w:val="left"/>
                  </w:pPr>
                  <w:r>
                    <w:rPr>
                      <w:rFonts w:ascii="Verdana" w:hAnsi="Verdana" w:eastAsia="Verdana"/>
                      <w:i/>
                      <w:color w:val="000000"/>
                      <w:sz w:val="16"/>
                    </w:rPr>
                    <w:t xml:space="preserve">0020-000004</w:t>
                  </w:r>
                </w:p>
              </w:tc>
            </w:tr>
            <w:tr>
              <w:trPr>
                <w:trHeight w:val="91" w:hRule="atLeast"/>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736" w:hRule="atLeast"/>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635270059</w:t>
                  </w:r>
                </w:p>
                <w:p>
                  <w:pPr>
                    <w:spacing w:after="0" w:line="240" w:lineRule="auto"/>
                    <w:jc w:val="right"/>
                  </w:pP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491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62867 CONTRATO 375</w:t>
                  </w:r>
                </w:p>
              </w:tc>
              <w:tc>
                <w:tcPr>
                  <w:tcW w:w="5051"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ARENAS, CAPITAN, Nº 30 . Número de Contrato de Agua Potable CONTRATO 375</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491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5051"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491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5051"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4919"/>
              <w:gridCol w:w="5051"/>
            </w:tblGrid>
            <w:tr>
              <w:trPr>
                <w:trHeight w:val="1311" w:hRule="atLeast"/>
              </w:trPr>
              <w:tc>
                <w:tcPr>
                  <w:tcW w:w="491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051"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left"/>
                  </w:pPr>
                </w:p>
                <w:p>
                  <w:pPr>
                    <w:spacing w:after="0" w:line="240" w:lineRule="auto"/>
                    <w:jc w:val="left"/>
                  </w:pPr>
                  <w:r>
                    <w:rPr>
                      <w:rFonts w:ascii="Verdana" w:hAnsi="Verdana" w:eastAsia="Verdana"/>
                      <w:color w:val="000000"/>
                      <w:sz w:val="18"/>
                    </w:rPr>
                    <w:t xml:space="preserve">Sr./Sra.  </w:t>
                  </w:r>
                  <w:r>
                    <w:rPr>
                      <w:rFonts w:ascii="Verdana" w:hAnsi="Verdana" w:eastAsia="Verdana"/>
                      <w:b/>
                      <w:color w:val="000000"/>
                      <w:sz w:val="18"/>
                    </w:rPr>
                    <w:t xml:space="preserve">CDAD PROP C. CAPITAN ARENAS 30 EDIFICIO </w:t>
                  </w:r>
                  <w:r>
                    <w:rPr>
                      <w:rFonts w:ascii="Verdana" w:hAnsi="Verdana" w:eastAsia="Verdana"/>
                      <w:b/>
                      <w:color w:val="000000"/>
                      <w:sz w:val="18"/>
                    </w:rPr>
                    <w:t xml:space="preserve"> </w:t>
                  </w:r>
                </w:p>
                <w:p>
                  <w:pPr>
                    <w:spacing w:after="0" w:line="240" w:lineRule="auto"/>
                    <w:jc w:val="left"/>
                  </w:pPr>
                  <w:r>
                    <w:rPr>
                      <w:rFonts w:ascii="Verdana" w:hAnsi="Verdana" w:eastAsia="Verdana"/>
                      <w:b/>
                      <w:color w:val="000000"/>
                      <w:sz w:val="18"/>
                    </w:rPr>
                    <w:t xml:space="preserve">CL/ ARENAS, CAPITAN, Nº 30</w:t>
                  </w:r>
                </w:p>
                <w:p>
                  <w:pPr>
                    <w:spacing w:after="0" w:line="240" w:lineRule="auto"/>
                    <w:jc w:val="left"/>
                  </w:pPr>
                  <w:r>
                    <w:rPr>
                      <w:rFonts w:ascii="Verdana" w:hAnsi="Verdana" w:eastAsia="Verdana"/>
                      <w:color w:val="000000"/>
                      <w:sz w:val="18"/>
                    </w:rPr>
                    <w:t xml:space="preserve">52001   MELILLA</w:t>
                  </w:r>
                </w:p>
                <w:p>
                  <w:pPr>
                    <w:spacing w:after="0" w:line="240" w:lineRule="auto"/>
                    <w:jc w:val="left"/>
                  </w:pPr>
                  <w:r>
                    <w:rPr>
                      <w:rFonts w:ascii="Verdana" w:hAnsi="Verdana" w:eastAsia="Verdana"/>
                      <w:i/>
                      <w:color w:val="000000"/>
                      <w:sz w:val="16"/>
                    </w:rPr>
                    <w:t xml:space="preserve">0020-000005</w:t>
                  </w:r>
                </w:p>
              </w:tc>
            </w:tr>
            <w:tr>
              <w:trPr>
                <w:trHeight w:val="91" w:hRule="atLeast"/>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736" w:hRule="atLeast"/>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635270059</w:t>
                  </w:r>
                </w:p>
                <w:p>
                  <w:pPr>
                    <w:spacing w:after="0" w:line="240" w:lineRule="auto"/>
                    <w:jc w:val="right"/>
                  </w:pP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491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62908 CONTRATO 375</w:t>
                  </w:r>
                </w:p>
              </w:tc>
              <w:tc>
                <w:tcPr>
                  <w:tcW w:w="5051"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ARENAS, CAPITAN, Nº 30 . Número de Contrato de Agua Potable CONTRATO 375</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491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5051"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9631" w:hRule="atLeast"/>
              </w:trPr>
              <w:tc>
                <w:tcPr>
                  <w:tcW w:w="491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9622"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UBICACIÓN EN PLANTA BAJA DEL EDIFICIO SEPARA DE DEPENDENCIAS DESTINADAS A GAS Y ELECTRICIDAD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UBICACIÓN EN ZONA DE FÁCIL ACCESO Y USO COMÚN DEL INMUEBLE, LO MÁS CERCA POSIBLE DE LA LLAVE DE PASO DEL EDIFICIO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PUERTA DEL  ARMARIO IDENTIFICADA CON UNA O MÁS HOJAS DEJANDO LIBRE AL ABRIRSE TODO EL ANCHO DEL MISMO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CUARTO DOTADO DE ILUMINACIÓN ELÉCTRICA ESTANCA </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PILETA DE GOTEO CON DESAGÜE A LA ALCANTARILLA CON COTA ADECUADA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EL ACCESO AL ALJIBE Y/O GRUPO DE PRESIÓN SEPARADO DE LA PUERTA DE ACCESO AL CUARTO DE CONTADORES Y LA ZONA DE LECTURA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CUARTO O ARMARIO DESTINADO EN EXCLUSIVA A INSTALACIONES DE CONTADORES DE AGUA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CERRADURA DE LOS MODELOS ACEPTADOS POR EL SERVICIO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9</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EN CIRCUITO CERRADO CON TRES TUBOS HORIZONTALES COMO MÁXIMO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10</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FILA SUPERIOR DE CONTADORES MÁXIMO A 1,60 M DE ALTURA DESDE EL SUELO O PUNTO DESDE EL QUE PISA EL LECTOR O INSPECTOR Y MÍNIMO A 0,50 M METROS DEL TECHO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FILA INFERIOR SITUADA COMO MÍNIMO A 0,50 M DE ALTURA DESDE EL SUELO Y SEPARACIÓN ENTRE FILAS DE 0,25 M. DISTANCIA DEL FONDO DE LA PARED 0,16 Y FILAS DE 3 M DE ANCHO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LOS RAMALES PRESENTAN HORIZONTALIDAD EN UN TRAMO MÍNIMO DE 35 CM</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DE ENTRADA Y SALIDA EN CONTADORES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LA BRIDA DE CONEXIÓN A LA LLAVE DE ENTRADA A CONTADOR OVALADA, ORIENTADA DE FORMA QUE EL EJE MAYOR SEA PERPENDICULAR A LA PARED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 INCORPORADA EN LOS CONTADORES DE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PROVISTAS DE MANGUITO CON JUNTA INCORPORADA, SIN CONTRARROSCAS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NO SIMULADA: LLAVE DE CORTE, BATERÍA EN CIRCUITO CERRADO, LLAVE DE ENTRADA AL CONTADOR, LLAVE DE SALIDA DEL CONTADOR, VÁLVULA DE RETENCIÓN, GRIFO DE COMPROBACIÓN, LATIGUILLO, TAPA CIEGA.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NORMALIZADA (GALVANIZADA O PLÁSTICO)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19</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DE SALIDA ROSCA 3/4"</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20</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RETENCIÓN ENTRADA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CUADRO DE CLASIFICACIÓN EN LUGAR VISIBLE POR EL QUE SE PUEDE IDENTIFICAR A QUÉ VIVIENDA CORRESPONDE UN CONTADOR DETERMINADO POR SU POSICIÓN EN LA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TODOS LOS CONTADORES CORRECTAMENTE INSTALADOS Y LEGIBLES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NUMERO CONTADORES EN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CALIBRES CONTADORES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bl>
                      <w:p>
                        <w:pPr>
                          <w:spacing w:after="0" w:line="240" w:lineRule="auto"/>
                        </w:pPr>
                      </w:p>
                    </w:tc>
                  </w:tr>
                </w:tbl>
                <w:p>
                  <w:pPr>
                    <w:spacing w:after="0" w:line="240" w:lineRule="auto"/>
                  </w:pPr>
                </w:p>
              </w:tc>
              <w:tc>
                <w:tcPr>
                  <w:tcW w:w="5051"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4919"/>
              <w:gridCol w:w="5051"/>
            </w:tblGrid>
            <w:tr>
              <w:trPr>
                <w:trHeight w:val="1311" w:hRule="atLeast"/>
              </w:trPr>
              <w:tc>
                <w:tcPr>
                  <w:tcW w:w="491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051"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left"/>
                  </w:pPr>
                </w:p>
                <w:p>
                  <w:pPr>
                    <w:spacing w:after="0" w:line="240" w:lineRule="auto"/>
                    <w:jc w:val="left"/>
                  </w:pPr>
                  <w:r>
                    <w:rPr>
                      <w:rFonts w:ascii="Verdana" w:hAnsi="Verdana" w:eastAsia="Verdana"/>
                      <w:color w:val="000000"/>
                      <w:sz w:val="18"/>
                    </w:rPr>
                    <w:t xml:space="preserve">Sr./Sra.  </w:t>
                  </w:r>
                  <w:r>
                    <w:rPr>
                      <w:rFonts w:ascii="Verdana" w:hAnsi="Verdana" w:eastAsia="Verdana"/>
                      <w:b/>
                      <w:color w:val="000000"/>
                      <w:sz w:val="18"/>
                    </w:rPr>
                    <w:t xml:space="preserve">ESTRADA ANGEL MERCEDES</w:t>
                  </w:r>
                  <w:r>
                    <w:rPr>
                      <w:rFonts w:ascii="Verdana" w:hAnsi="Verdana" w:eastAsia="Verdana"/>
                      <w:b/>
                      <w:color w:val="000000"/>
                      <w:sz w:val="18"/>
                    </w:rPr>
                    <w:t xml:space="preserve"> </w:t>
                  </w:r>
                </w:p>
                <w:p>
                  <w:pPr>
                    <w:spacing w:after="0" w:line="240" w:lineRule="auto"/>
                    <w:jc w:val="left"/>
                  </w:pPr>
                  <w:r>
                    <w:rPr>
                      <w:rFonts w:ascii="Verdana" w:hAnsi="Verdana" w:eastAsia="Verdana"/>
                      <w:b/>
                      <w:color w:val="000000"/>
                      <w:sz w:val="18"/>
                    </w:rPr>
                    <w:t xml:space="preserve">CL/ PAMPLONA, Nº 21</w:t>
                  </w:r>
                </w:p>
                <w:p>
                  <w:pPr>
                    <w:spacing w:after="0" w:line="240" w:lineRule="auto"/>
                    <w:jc w:val="left"/>
                  </w:pPr>
                  <w:r>
                    <w:rPr>
                      <w:rFonts w:ascii="Verdana" w:hAnsi="Verdana" w:eastAsia="Verdana"/>
                      <w:color w:val="000000"/>
                      <w:sz w:val="18"/>
                    </w:rPr>
                    <w:t xml:space="preserve">52005   MELILLA</w:t>
                  </w:r>
                </w:p>
                <w:p>
                  <w:pPr>
                    <w:spacing w:after="0" w:line="240" w:lineRule="auto"/>
                    <w:jc w:val="left"/>
                  </w:pPr>
                  <w:r>
                    <w:rPr>
                      <w:rFonts w:ascii="Verdana" w:hAnsi="Verdana" w:eastAsia="Verdana"/>
                      <w:i/>
                      <w:color w:val="000000"/>
                      <w:sz w:val="16"/>
                    </w:rPr>
                    <w:t xml:space="preserve">0020-000006</w:t>
                  </w:r>
                </w:p>
              </w:tc>
            </w:tr>
            <w:tr>
              <w:trPr>
                <w:trHeight w:val="91" w:hRule="atLeast"/>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736" w:hRule="atLeast"/>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693015364, mototamuda@gmail.com</w:t>
                  </w:r>
                </w:p>
                <w:p>
                  <w:pPr>
                    <w:spacing w:after="0" w:line="240" w:lineRule="auto"/>
                    <w:jc w:val="right"/>
                  </w:pP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491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62909 CONTRATO 315</w:t>
                  </w:r>
                </w:p>
              </w:tc>
              <w:tc>
                <w:tcPr>
                  <w:tcW w:w="5051"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PAMPLONA, Nº 21 . Número de Contrato de Agua Potable CONTRATO 315</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491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5051"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491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5051"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4919"/>
              <w:gridCol w:w="5051"/>
            </w:tblGrid>
            <w:tr>
              <w:trPr>
                <w:trHeight w:val="1311" w:hRule="atLeast"/>
              </w:trPr>
              <w:tc>
                <w:tcPr>
                  <w:tcW w:w="491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051"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left"/>
                  </w:pPr>
                </w:p>
                <w:p>
                  <w:pPr>
                    <w:spacing w:after="0" w:line="240" w:lineRule="auto"/>
                    <w:jc w:val="left"/>
                  </w:pPr>
                  <w:r>
                    <w:rPr>
                      <w:rFonts w:ascii="Verdana" w:hAnsi="Verdana" w:eastAsia="Verdana"/>
                      <w:color w:val="000000"/>
                      <w:sz w:val="18"/>
                    </w:rPr>
                    <w:t xml:space="preserve">Sr./Sra.  </w:t>
                  </w:r>
                  <w:r>
                    <w:rPr>
                      <w:rFonts w:ascii="Verdana" w:hAnsi="Verdana" w:eastAsia="Verdana"/>
                      <w:b/>
                      <w:color w:val="000000"/>
                      <w:sz w:val="18"/>
                    </w:rPr>
                    <w:t xml:space="preserve">MOHAMED HACH ABDEL-LAH HACH AMAR MEHAMED</w:t>
                  </w:r>
                  <w:r>
                    <w:rPr>
                      <w:rFonts w:ascii="Verdana" w:hAnsi="Verdana" w:eastAsia="Verdana"/>
                      <w:b/>
                      <w:color w:val="000000"/>
                      <w:sz w:val="18"/>
                    </w:rPr>
                    <w:t xml:space="preserve"> </w:t>
                  </w:r>
                </w:p>
                <w:p>
                  <w:pPr>
                    <w:spacing w:after="0" w:line="240" w:lineRule="auto"/>
                    <w:jc w:val="left"/>
                  </w:pPr>
                  <w:r>
                    <w:rPr>
                      <w:rFonts w:ascii="Verdana" w:hAnsi="Verdana" w:eastAsia="Verdana"/>
                      <w:b/>
                      <w:color w:val="000000"/>
                      <w:sz w:val="18"/>
                    </w:rPr>
                    <w:t xml:space="preserve">CL/ LEON, Nº 28</w:t>
                  </w:r>
                </w:p>
                <w:p>
                  <w:pPr>
                    <w:spacing w:after="0" w:line="240" w:lineRule="auto"/>
                    <w:jc w:val="left"/>
                  </w:pPr>
                  <w:r>
                    <w:rPr>
                      <w:rFonts w:ascii="Verdana" w:hAnsi="Verdana" w:eastAsia="Verdana"/>
                      <w:color w:val="000000"/>
                      <w:sz w:val="18"/>
                    </w:rPr>
                    <w:t xml:space="preserve">52006   MELILLA</w:t>
                  </w:r>
                </w:p>
                <w:p>
                  <w:pPr>
                    <w:spacing w:after="0" w:line="240" w:lineRule="auto"/>
                    <w:jc w:val="left"/>
                  </w:pPr>
                  <w:r>
                    <w:rPr>
                      <w:rFonts w:ascii="Verdana" w:hAnsi="Verdana" w:eastAsia="Verdana"/>
                      <w:i/>
                      <w:color w:val="000000"/>
                      <w:sz w:val="16"/>
                    </w:rPr>
                    <w:t xml:space="preserve">0020-000007</w:t>
                  </w:r>
                </w:p>
              </w:tc>
            </w:tr>
            <w:tr>
              <w:trPr>
                <w:trHeight w:val="91" w:hRule="atLeast"/>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736" w:hRule="atLeast"/>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952696030, consultingmelilla@gmail.com</w:t>
                  </w:r>
                </w:p>
                <w:p>
                  <w:pPr>
                    <w:spacing w:after="0" w:line="240" w:lineRule="auto"/>
                    <w:jc w:val="right"/>
                  </w:pPr>
                  <w:r>
                    <w:rPr>
                      <w:rFonts w:ascii="Times New Roman" w:hAnsi="Times New Roman" w:eastAsia="Times New Roman"/>
                      <w:b/>
                      <w:color w:val="000000"/>
                      <w:sz w:val="22"/>
                    </w:rPr>
                    <w:t xml:space="preserve">Representante/administrador: CONSULTING MELILLA INMOBILIARIA SLU</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491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63655 CONTRATO 289</w:t>
                  </w:r>
                </w:p>
              </w:tc>
              <w:tc>
                <w:tcPr>
                  <w:tcW w:w="5051"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LEON, Nº 28 . Número de Contrato de Agua Potable CONTRATO 289</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491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5051"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491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bl>
                      <w:p>
                        <w:pPr>
                          <w:spacing w:after="0" w:line="240" w:lineRule="auto"/>
                        </w:pPr>
                      </w:p>
                    </w:tc>
                  </w:tr>
                </w:tbl>
                <w:p>
                  <w:pPr>
                    <w:spacing w:after="0" w:line="240" w:lineRule="auto"/>
                  </w:pPr>
                </w:p>
              </w:tc>
              <w:tc>
                <w:tcPr>
                  <w:tcW w:w="5051"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4919"/>
              <w:gridCol w:w="5051"/>
            </w:tblGrid>
            <w:tr>
              <w:trPr>
                <w:trHeight w:val="1311" w:hRule="atLeast"/>
              </w:trPr>
              <w:tc>
                <w:tcPr>
                  <w:tcW w:w="491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051"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left"/>
                  </w:pPr>
                </w:p>
                <w:p>
                  <w:pPr>
                    <w:spacing w:after="0" w:line="240" w:lineRule="auto"/>
                    <w:jc w:val="left"/>
                  </w:pPr>
                  <w:r>
                    <w:rPr>
                      <w:rFonts w:ascii="Verdana" w:hAnsi="Verdana" w:eastAsia="Verdana"/>
                      <w:color w:val="000000"/>
                      <w:sz w:val="18"/>
                    </w:rPr>
                    <w:t xml:space="preserve">Sr./Sra.  </w:t>
                  </w:r>
                  <w:r>
                    <w:rPr>
                      <w:rFonts w:ascii="Verdana" w:hAnsi="Verdana" w:eastAsia="Verdana"/>
                      <w:b/>
                      <w:color w:val="000000"/>
                      <w:sz w:val="18"/>
                    </w:rPr>
                    <w:t xml:space="preserve">CONSULTING MELILLA INMOBILIARIA SLU</w:t>
                  </w:r>
                  <w:r>
                    <w:rPr>
                      <w:rFonts w:ascii="Verdana" w:hAnsi="Verdana" w:eastAsia="Verdana"/>
                      <w:b/>
                      <w:color w:val="000000"/>
                      <w:sz w:val="18"/>
                    </w:rPr>
                    <w:t xml:space="preserve"> </w:t>
                  </w:r>
                </w:p>
                <w:p>
                  <w:pPr>
                    <w:spacing w:after="0" w:line="240" w:lineRule="auto"/>
                    <w:jc w:val="left"/>
                  </w:pPr>
                  <w:r>
                    <w:rPr>
                      <w:rFonts w:ascii="Verdana" w:hAnsi="Verdana" w:eastAsia="Verdana"/>
                      <w:b/>
                      <w:color w:val="000000"/>
                      <w:sz w:val="18"/>
                    </w:rPr>
                    <w:t xml:space="preserve">MARQUES DE MONTEMAR Nº29 LOCAL 1</w:t>
                  </w:r>
                </w:p>
                <w:p>
                  <w:pPr>
                    <w:spacing w:after="0" w:line="240" w:lineRule="auto"/>
                    <w:jc w:val="left"/>
                  </w:pPr>
                  <w:r>
                    <w:rPr>
                      <w:rFonts w:ascii="Verdana" w:hAnsi="Verdana" w:eastAsia="Verdana"/>
                      <w:color w:val="000000"/>
                      <w:sz w:val="18"/>
                    </w:rPr>
                    <w:t xml:space="preserve">52006   MELILLA</w:t>
                  </w:r>
                </w:p>
                <w:p>
                  <w:pPr>
                    <w:spacing w:after="0" w:line="240" w:lineRule="auto"/>
                    <w:jc w:val="left"/>
                  </w:pPr>
                  <w:r>
                    <w:rPr>
                      <w:rFonts w:ascii="Verdana" w:hAnsi="Verdana" w:eastAsia="Verdana"/>
                      <w:i/>
                      <w:color w:val="000000"/>
                      <w:sz w:val="16"/>
                    </w:rPr>
                    <w:t xml:space="preserve">0020-000008</w:t>
                  </w:r>
                </w:p>
              </w:tc>
            </w:tr>
            <w:tr>
              <w:trPr>
                <w:trHeight w:val="91" w:hRule="atLeast"/>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736" w:hRule="atLeast"/>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952696030, 620959363, consultingmelilla@gmail.com</w:t>
                  </w:r>
                </w:p>
                <w:p>
                  <w:pPr>
                    <w:spacing w:after="0" w:line="240" w:lineRule="auto"/>
                    <w:jc w:val="right"/>
                  </w:pPr>
                  <w:r>
                    <w:rPr>
                      <w:rFonts w:ascii="Times New Roman" w:hAnsi="Times New Roman" w:eastAsia="Times New Roman"/>
                      <w:b/>
                      <w:color w:val="000000"/>
                      <w:sz w:val="22"/>
                    </w:rPr>
                    <w:t xml:space="preserve">Representante/administrador: CONSULTING MELILLA INMOBILIARIA SLU</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491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63655 CONTRATO 289</w:t>
                  </w:r>
                </w:p>
              </w:tc>
              <w:tc>
                <w:tcPr>
                  <w:tcW w:w="5051"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LEON, Nº 28 . Número de Contrato de Agua Potable CONTRATO 289</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491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5051"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491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bl>
                      <w:p>
                        <w:pPr>
                          <w:spacing w:after="0" w:line="240" w:lineRule="auto"/>
                        </w:pPr>
                      </w:p>
                    </w:tc>
                  </w:tr>
                </w:tbl>
                <w:p>
                  <w:pPr>
                    <w:spacing w:after="0" w:line="240" w:lineRule="auto"/>
                  </w:pPr>
                </w:p>
              </w:tc>
              <w:tc>
                <w:tcPr>
                  <w:tcW w:w="5051"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4919"/>
              <w:gridCol w:w="5051"/>
            </w:tblGrid>
            <w:tr>
              <w:trPr>
                <w:trHeight w:val="1311" w:hRule="atLeast"/>
              </w:trPr>
              <w:tc>
                <w:tcPr>
                  <w:tcW w:w="491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051"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left"/>
                  </w:pPr>
                </w:p>
                <w:p>
                  <w:pPr>
                    <w:spacing w:after="0" w:line="240" w:lineRule="auto"/>
                    <w:jc w:val="left"/>
                  </w:pPr>
                  <w:r>
                    <w:rPr>
                      <w:rFonts w:ascii="Verdana" w:hAnsi="Verdana" w:eastAsia="Verdana"/>
                      <w:color w:val="000000"/>
                      <w:sz w:val="18"/>
                    </w:rPr>
                    <w:t xml:space="preserve">Sr./Sra.  </w:t>
                  </w:r>
                  <w:r>
                    <w:rPr>
                      <w:rFonts w:ascii="Verdana" w:hAnsi="Verdana" w:eastAsia="Verdana"/>
                      <w:b/>
                      <w:color w:val="000000"/>
                      <w:sz w:val="18"/>
                    </w:rPr>
                    <w:t xml:space="preserve">ALBALADEJO CASTEJON CARMEN</w:t>
                  </w:r>
                  <w:r>
                    <w:rPr>
                      <w:rFonts w:ascii="Verdana" w:hAnsi="Verdana" w:eastAsia="Verdana"/>
                      <w:b/>
                      <w:color w:val="000000"/>
                      <w:sz w:val="18"/>
                    </w:rPr>
                    <w:t xml:space="preserve"> </w:t>
                  </w:r>
                </w:p>
                <w:p>
                  <w:pPr>
                    <w:spacing w:after="0" w:line="240" w:lineRule="auto"/>
                    <w:jc w:val="left"/>
                  </w:pPr>
                  <w:r>
                    <w:rPr>
                      <w:rFonts w:ascii="Verdana" w:hAnsi="Verdana" w:eastAsia="Verdana"/>
                      <w:b/>
                      <w:color w:val="000000"/>
                      <w:sz w:val="18"/>
                    </w:rPr>
                    <w:t xml:space="preserve">CL/ VITORIA, Nº 22</w:t>
                  </w:r>
                </w:p>
                <w:p>
                  <w:pPr>
                    <w:spacing w:after="0" w:line="240" w:lineRule="auto"/>
                    <w:jc w:val="left"/>
                  </w:pPr>
                  <w:r>
                    <w:rPr>
                      <w:rFonts w:ascii="Verdana" w:hAnsi="Verdana" w:eastAsia="Verdana"/>
                      <w:color w:val="000000"/>
                      <w:sz w:val="18"/>
                    </w:rPr>
                    <w:t xml:space="preserve">52006   MELILLA</w:t>
                  </w:r>
                </w:p>
                <w:p>
                  <w:pPr>
                    <w:spacing w:after="0" w:line="240" w:lineRule="auto"/>
                    <w:jc w:val="left"/>
                  </w:pPr>
                  <w:r>
                    <w:rPr>
                      <w:rFonts w:ascii="Verdana" w:hAnsi="Verdana" w:eastAsia="Verdana"/>
                      <w:i/>
                      <w:color w:val="000000"/>
                      <w:sz w:val="16"/>
                    </w:rPr>
                    <w:t xml:space="preserve">0020-000009</w:t>
                  </w:r>
                </w:p>
              </w:tc>
            </w:tr>
            <w:tr>
              <w:trPr>
                <w:trHeight w:val="91" w:hRule="atLeast"/>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736" w:hRule="atLeast"/>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952682234</w:t>
                  </w:r>
                </w:p>
                <w:p>
                  <w:pPr>
                    <w:spacing w:after="0" w:line="240" w:lineRule="auto"/>
                    <w:jc w:val="right"/>
                  </w:pP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491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63638 CONTRATO 292</w:t>
                  </w:r>
                </w:p>
              </w:tc>
              <w:tc>
                <w:tcPr>
                  <w:tcW w:w="5051"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VITORIA, Nº 22 . Número de Contrato de Agua Potable CONTRATO 292</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491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5051"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491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bl>
                      <w:p>
                        <w:pPr>
                          <w:spacing w:after="0" w:line="240" w:lineRule="auto"/>
                        </w:pPr>
                      </w:p>
                    </w:tc>
                  </w:tr>
                </w:tbl>
                <w:p>
                  <w:pPr>
                    <w:spacing w:after="0" w:line="240" w:lineRule="auto"/>
                  </w:pPr>
                </w:p>
              </w:tc>
              <w:tc>
                <w:tcPr>
                  <w:tcW w:w="5051"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4919"/>
              <w:gridCol w:w="5051"/>
            </w:tblGrid>
            <w:tr>
              <w:trPr>
                <w:trHeight w:val="1311" w:hRule="atLeast"/>
              </w:trPr>
              <w:tc>
                <w:tcPr>
                  <w:tcW w:w="491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051"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left"/>
                  </w:pPr>
                </w:p>
                <w:p>
                  <w:pPr>
                    <w:spacing w:after="0" w:line="240" w:lineRule="auto"/>
                    <w:jc w:val="left"/>
                  </w:pPr>
                  <w:r>
                    <w:rPr>
                      <w:rFonts w:ascii="Verdana" w:hAnsi="Verdana" w:eastAsia="Verdana"/>
                      <w:color w:val="000000"/>
                      <w:sz w:val="18"/>
                    </w:rPr>
                    <w:t xml:space="preserve">Sr./Sra.  </w:t>
                  </w:r>
                  <w:r>
                    <w:rPr>
                      <w:rFonts w:ascii="Verdana" w:hAnsi="Verdana" w:eastAsia="Verdana"/>
                      <w:b/>
                      <w:color w:val="000000"/>
                      <w:sz w:val="18"/>
                    </w:rPr>
                    <w:t xml:space="preserve">SANCHEZ NAVAS ANTONIO DOMINGO</w:t>
                  </w:r>
                  <w:r>
                    <w:rPr>
                      <w:rFonts w:ascii="Verdana" w:hAnsi="Verdana" w:eastAsia="Verdana"/>
                      <w:b/>
                      <w:color w:val="000000"/>
                      <w:sz w:val="18"/>
                    </w:rPr>
                    <w:t xml:space="preserve"> </w:t>
                  </w:r>
                </w:p>
                <w:p>
                  <w:pPr>
                    <w:spacing w:after="0" w:line="240" w:lineRule="auto"/>
                    <w:jc w:val="left"/>
                  </w:pPr>
                  <w:r>
                    <w:rPr>
                      <w:rFonts w:ascii="Verdana" w:hAnsi="Verdana" w:eastAsia="Verdana"/>
                      <w:b/>
                      <w:color w:val="000000"/>
                      <w:sz w:val="18"/>
                    </w:rPr>
                    <w:t xml:space="preserve">CL/ BILBAO, Nº 7</w:t>
                  </w:r>
                </w:p>
                <w:p>
                  <w:pPr>
                    <w:spacing w:after="0" w:line="240" w:lineRule="auto"/>
                    <w:jc w:val="left"/>
                  </w:pPr>
                  <w:r>
                    <w:rPr>
                      <w:rFonts w:ascii="Verdana" w:hAnsi="Verdana" w:eastAsia="Verdana"/>
                      <w:color w:val="000000"/>
                      <w:sz w:val="18"/>
                    </w:rPr>
                    <w:t xml:space="preserve">52006   MELILLA</w:t>
                  </w:r>
                </w:p>
                <w:p>
                  <w:pPr>
                    <w:spacing w:after="0" w:line="240" w:lineRule="auto"/>
                    <w:jc w:val="left"/>
                  </w:pPr>
                  <w:r>
                    <w:rPr>
                      <w:rFonts w:ascii="Verdana" w:hAnsi="Verdana" w:eastAsia="Verdana"/>
                      <w:i/>
                      <w:color w:val="000000"/>
                      <w:sz w:val="16"/>
                    </w:rPr>
                    <w:t xml:space="preserve">0020-000010</w:t>
                  </w:r>
                </w:p>
              </w:tc>
            </w:tr>
            <w:tr>
              <w:trPr>
                <w:trHeight w:val="91" w:hRule="atLeast"/>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736" w:hRule="atLeast"/>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p>
                <w:p>
                  <w:pPr>
                    <w:spacing w:after="0" w:line="240" w:lineRule="auto"/>
                    <w:jc w:val="right"/>
                  </w:pP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491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63684 CONTRATO 355</w:t>
                  </w:r>
                </w:p>
              </w:tc>
              <w:tc>
                <w:tcPr>
                  <w:tcW w:w="5051"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BILBAO, Nº 7 . Número de Contrato de Agua Potable CONTRATO 355</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491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5051"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491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bl>
                      <w:p>
                        <w:pPr>
                          <w:spacing w:after="0" w:line="240" w:lineRule="auto"/>
                        </w:pPr>
                      </w:p>
                    </w:tc>
                  </w:tr>
                </w:tbl>
                <w:p>
                  <w:pPr>
                    <w:spacing w:after="0" w:line="240" w:lineRule="auto"/>
                  </w:pPr>
                </w:p>
              </w:tc>
              <w:tc>
                <w:tcPr>
                  <w:tcW w:w="5051"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4919"/>
              <w:gridCol w:w="5051"/>
            </w:tblGrid>
            <w:tr>
              <w:trPr>
                <w:trHeight w:val="1311" w:hRule="atLeast"/>
              </w:trPr>
              <w:tc>
                <w:tcPr>
                  <w:tcW w:w="491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051"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left"/>
                  </w:pPr>
                </w:p>
                <w:p>
                  <w:pPr>
                    <w:spacing w:after="0" w:line="240" w:lineRule="auto"/>
                    <w:jc w:val="left"/>
                  </w:pPr>
                  <w:r>
                    <w:rPr>
                      <w:rFonts w:ascii="Verdana" w:hAnsi="Verdana" w:eastAsia="Verdana"/>
                      <w:color w:val="000000"/>
                      <w:sz w:val="18"/>
                    </w:rPr>
                    <w:t xml:space="preserve">Sr./Sra.  </w:t>
                  </w:r>
                  <w:r>
                    <w:rPr>
                      <w:rFonts w:ascii="Verdana" w:hAnsi="Verdana" w:eastAsia="Verdana"/>
                      <w:b/>
                      <w:color w:val="000000"/>
                      <w:sz w:val="18"/>
                    </w:rPr>
                    <w:t xml:space="preserve">CDAD PROP EDIFICIO BILBAO 9-11</w:t>
                  </w:r>
                  <w:r>
                    <w:rPr>
                      <w:rFonts w:ascii="Verdana" w:hAnsi="Verdana" w:eastAsia="Verdana"/>
                      <w:b/>
                      <w:color w:val="000000"/>
                      <w:sz w:val="18"/>
                    </w:rPr>
                    <w:t xml:space="preserve"> </w:t>
                  </w:r>
                </w:p>
                <w:p>
                  <w:pPr>
                    <w:spacing w:after="0" w:line="240" w:lineRule="auto"/>
                    <w:jc w:val="left"/>
                  </w:pPr>
                  <w:r>
                    <w:rPr>
                      <w:rFonts w:ascii="Verdana" w:hAnsi="Verdana" w:eastAsia="Verdana"/>
                      <w:b/>
                      <w:color w:val="000000"/>
                      <w:sz w:val="18"/>
                    </w:rPr>
                    <w:t xml:space="preserve">CL/ BILBAO, Nº 9</w:t>
                  </w:r>
                </w:p>
                <w:p>
                  <w:pPr>
                    <w:spacing w:after="0" w:line="240" w:lineRule="auto"/>
                    <w:jc w:val="left"/>
                  </w:pPr>
                  <w:r>
                    <w:rPr>
                      <w:rFonts w:ascii="Verdana" w:hAnsi="Verdana" w:eastAsia="Verdana"/>
                      <w:color w:val="000000"/>
                      <w:sz w:val="18"/>
                    </w:rPr>
                    <w:t xml:space="preserve">52001   MELILLA</w:t>
                  </w:r>
                </w:p>
                <w:p>
                  <w:pPr>
                    <w:spacing w:after="0" w:line="240" w:lineRule="auto"/>
                    <w:jc w:val="left"/>
                  </w:pPr>
                  <w:r>
                    <w:rPr>
                      <w:rFonts w:ascii="Verdana" w:hAnsi="Verdana" w:eastAsia="Verdana"/>
                      <w:i/>
                      <w:color w:val="000000"/>
                      <w:sz w:val="16"/>
                    </w:rPr>
                    <w:t xml:space="preserve">0020-000011</w:t>
                  </w:r>
                </w:p>
              </w:tc>
            </w:tr>
            <w:tr>
              <w:trPr>
                <w:trHeight w:val="91" w:hRule="atLeast"/>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736" w:hRule="atLeast"/>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606184427</w:t>
                  </w:r>
                </w:p>
                <w:p>
                  <w:pPr>
                    <w:spacing w:after="0" w:line="240" w:lineRule="auto"/>
                    <w:jc w:val="right"/>
                  </w:pPr>
                  <w:r>
                    <w:rPr>
                      <w:rFonts w:ascii="Times New Roman" w:hAnsi="Times New Roman" w:eastAsia="Times New Roman"/>
                      <w:b/>
                      <w:color w:val="000000"/>
                      <w:sz w:val="22"/>
                    </w:rPr>
                    <w:t xml:space="preserve">Representante/administrador: MONCADA DEL CAMPO MARIA INES</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491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63685 CONTRATO 259</w:t>
                  </w:r>
                </w:p>
              </w:tc>
              <w:tc>
                <w:tcPr>
                  <w:tcW w:w="5051"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BILBAO, Nº 9 . Número de Contrato de Agua Potable CONTRATO 259</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491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5051"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491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bl>
                      <w:p>
                        <w:pPr>
                          <w:spacing w:after="0" w:line="240" w:lineRule="auto"/>
                        </w:pPr>
                      </w:p>
                    </w:tc>
                  </w:tr>
                </w:tbl>
                <w:p>
                  <w:pPr>
                    <w:spacing w:after="0" w:line="240" w:lineRule="auto"/>
                  </w:pPr>
                </w:p>
              </w:tc>
              <w:tc>
                <w:tcPr>
                  <w:tcW w:w="5051"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4919"/>
              <w:gridCol w:w="5051"/>
            </w:tblGrid>
            <w:tr>
              <w:trPr>
                <w:trHeight w:val="1311" w:hRule="atLeast"/>
              </w:trPr>
              <w:tc>
                <w:tcPr>
                  <w:tcW w:w="491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051"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left"/>
                  </w:pPr>
                </w:p>
                <w:p>
                  <w:pPr>
                    <w:spacing w:after="0" w:line="240" w:lineRule="auto"/>
                    <w:jc w:val="left"/>
                  </w:pPr>
                  <w:r>
                    <w:rPr>
                      <w:rFonts w:ascii="Verdana" w:hAnsi="Verdana" w:eastAsia="Verdana"/>
                      <w:color w:val="000000"/>
                      <w:sz w:val="18"/>
                    </w:rPr>
                    <w:t xml:space="preserve">Sr./Sra.  </w:t>
                  </w:r>
                  <w:r>
                    <w:rPr>
                      <w:rFonts w:ascii="Verdana" w:hAnsi="Verdana" w:eastAsia="Verdana"/>
                      <w:b/>
                      <w:color w:val="000000"/>
                      <w:sz w:val="18"/>
                    </w:rPr>
                    <w:t xml:space="preserve">MONCADA DEL CAMPO, MARIA INES</w:t>
                  </w:r>
                  <w:r>
                    <w:rPr>
                      <w:rFonts w:ascii="Verdana" w:hAnsi="Verdana" w:eastAsia="Verdana"/>
                      <w:b/>
                      <w:color w:val="000000"/>
                      <w:sz w:val="18"/>
                    </w:rPr>
                    <w:t xml:space="preserve"> </w:t>
                  </w:r>
                </w:p>
                <w:p>
                  <w:pPr>
                    <w:spacing w:after="0" w:line="240" w:lineRule="auto"/>
                    <w:jc w:val="left"/>
                  </w:pPr>
                  <w:r>
                    <w:rPr>
                      <w:rFonts w:ascii="Verdana" w:hAnsi="Verdana" w:eastAsia="Verdana"/>
                      <w:b/>
                      <w:color w:val="000000"/>
                      <w:sz w:val="18"/>
                    </w:rPr>
                    <w:t xml:space="preserve">LA LEGION Nº10 4º</w:t>
                  </w:r>
                </w:p>
                <w:p>
                  <w:pPr>
                    <w:spacing w:after="0" w:line="240" w:lineRule="auto"/>
                    <w:jc w:val="left"/>
                  </w:pPr>
                  <w:r>
                    <w:rPr>
                      <w:rFonts w:ascii="Verdana" w:hAnsi="Verdana" w:eastAsia="Verdana"/>
                      <w:color w:val="000000"/>
                      <w:sz w:val="18"/>
                    </w:rPr>
                    <w:t xml:space="preserve">52006   MELILLA</w:t>
                  </w:r>
                </w:p>
                <w:p>
                  <w:pPr>
                    <w:spacing w:after="0" w:line="240" w:lineRule="auto"/>
                    <w:jc w:val="left"/>
                  </w:pPr>
                  <w:r>
                    <w:rPr>
                      <w:rFonts w:ascii="Verdana" w:hAnsi="Verdana" w:eastAsia="Verdana"/>
                      <w:i/>
                      <w:color w:val="000000"/>
                      <w:sz w:val="16"/>
                    </w:rPr>
                    <w:t xml:space="preserve">0020-000012</w:t>
                  </w:r>
                </w:p>
              </w:tc>
            </w:tr>
            <w:tr>
              <w:trPr>
                <w:trHeight w:val="91" w:hRule="atLeast"/>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736" w:hRule="atLeast"/>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606184427, 628067838, adm.i.moncada@gmail.com</w:t>
                  </w:r>
                </w:p>
                <w:p>
                  <w:pPr>
                    <w:spacing w:after="0" w:line="240" w:lineRule="auto"/>
                    <w:jc w:val="right"/>
                  </w:pPr>
                  <w:r>
                    <w:rPr>
                      <w:rFonts w:ascii="Times New Roman" w:hAnsi="Times New Roman" w:eastAsia="Times New Roman"/>
                      <w:b/>
                      <w:color w:val="000000"/>
                      <w:sz w:val="22"/>
                    </w:rPr>
                    <w:t xml:space="preserve">Representante/administrador: MONCADA DEL CAMPO MARIA INES</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491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63685 CONTRATO 259</w:t>
                  </w:r>
                </w:p>
              </w:tc>
              <w:tc>
                <w:tcPr>
                  <w:tcW w:w="5051"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BILBAO, Nº 9 . Número de Contrato de Agua Potable CONTRATO 259</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491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5051"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491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bl>
                      <w:p>
                        <w:pPr>
                          <w:spacing w:after="0" w:line="240" w:lineRule="auto"/>
                        </w:pPr>
                      </w:p>
                    </w:tc>
                  </w:tr>
                </w:tbl>
                <w:p>
                  <w:pPr>
                    <w:spacing w:after="0" w:line="240" w:lineRule="auto"/>
                  </w:pPr>
                </w:p>
              </w:tc>
              <w:tc>
                <w:tcPr>
                  <w:tcW w:w="5051"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4919"/>
              <w:gridCol w:w="5051"/>
            </w:tblGrid>
            <w:tr>
              <w:trPr>
                <w:trHeight w:val="1311" w:hRule="atLeast"/>
              </w:trPr>
              <w:tc>
                <w:tcPr>
                  <w:tcW w:w="491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051"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left"/>
                  </w:pPr>
                </w:p>
                <w:p>
                  <w:pPr>
                    <w:spacing w:after="0" w:line="240" w:lineRule="auto"/>
                    <w:jc w:val="left"/>
                  </w:pPr>
                  <w:r>
                    <w:rPr>
                      <w:rFonts w:ascii="Verdana" w:hAnsi="Verdana" w:eastAsia="Verdana"/>
                      <w:color w:val="000000"/>
                      <w:sz w:val="18"/>
                    </w:rPr>
                    <w:t xml:space="preserve">Sr./Sra.  </w:t>
                  </w:r>
                  <w:r>
                    <w:rPr>
                      <w:rFonts w:ascii="Verdana" w:hAnsi="Verdana" w:eastAsia="Verdana"/>
                      <w:b/>
                      <w:color w:val="000000"/>
                      <w:sz w:val="18"/>
                    </w:rPr>
                    <w:t xml:space="preserve">CDAD PROP EDIFICIO BILBAO 9-11</w:t>
                  </w:r>
                  <w:r>
                    <w:rPr>
                      <w:rFonts w:ascii="Verdana" w:hAnsi="Verdana" w:eastAsia="Verdana"/>
                      <w:b/>
                      <w:color w:val="000000"/>
                      <w:sz w:val="18"/>
                    </w:rPr>
                    <w:t xml:space="preserve"> </w:t>
                  </w:r>
                </w:p>
                <w:p>
                  <w:pPr>
                    <w:spacing w:after="0" w:line="240" w:lineRule="auto"/>
                    <w:jc w:val="left"/>
                  </w:pPr>
                  <w:r>
                    <w:rPr>
                      <w:rFonts w:ascii="Verdana" w:hAnsi="Verdana" w:eastAsia="Verdana"/>
                      <w:b/>
                      <w:color w:val="000000"/>
                      <w:sz w:val="18"/>
                    </w:rPr>
                    <w:t xml:space="preserve">CL/ BILBAO, Nº 9</w:t>
                  </w:r>
                </w:p>
                <w:p>
                  <w:pPr>
                    <w:spacing w:after="0" w:line="240" w:lineRule="auto"/>
                    <w:jc w:val="left"/>
                  </w:pPr>
                  <w:r>
                    <w:rPr>
                      <w:rFonts w:ascii="Verdana" w:hAnsi="Verdana" w:eastAsia="Verdana"/>
                      <w:color w:val="000000"/>
                      <w:sz w:val="18"/>
                    </w:rPr>
                    <w:t xml:space="preserve">52001   MELILLA</w:t>
                  </w:r>
                </w:p>
                <w:p>
                  <w:pPr>
                    <w:spacing w:after="0" w:line="240" w:lineRule="auto"/>
                    <w:jc w:val="left"/>
                  </w:pPr>
                  <w:r>
                    <w:rPr>
                      <w:rFonts w:ascii="Verdana" w:hAnsi="Verdana" w:eastAsia="Verdana"/>
                      <w:i/>
                      <w:color w:val="000000"/>
                      <w:sz w:val="16"/>
                    </w:rPr>
                    <w:t xml:space="preserve">0020-000013</w:t>
                  </w:r>
                </w:p>
              </w:tc>
            </w:tr>
            <w:tr>
              <w:trPr>
                <w:trHeight w:val="91" w:hRule="atLeast"/>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736" w:hRule="atLeast"/>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606184427</w:t>
                  </w:r>
                </w:p>
                <w:p>
                  <w:pPr>
                    <w:spacing w:after="0" w:line="240" w:lineRule="auto"/>
                    <w:jc w:val="right"/>
                  </w:pPr>
                  <w:r>
                    <w:rPr>
                      <w:rFonts w:ascii="Times New Roman" w:hAnsi="Times New Roman" w:eastAsia="Times New Roman"/>
                      <w:b/>
                      <w:color w:val="000000"/>
                      <w:sz w:val="22"/>
                    </w:rPr>
                    <w:t xml:space="preserve">Representante/administrador: MONCADA DEL CAMPO MARIA INES</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491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63686 CONTRATO 259</w:t>
                  </w:r>
                </w:p>
              </w:tc>
              <w:tc>
                <w:tcPr>
                  <w:tcW w:w="5051"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BILBAO, Nº 9 . Número de Contrato de Agua Potable CONTRATO 259</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491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5051"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9631" w:hRule="atLeast"/>
              </w:trPr>
              <w:tc>
                <w:tcPr>
                  <w:tcW w:w="491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9622"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UBICACIÓN EN PLANTA BAJA DEL EDIFICIO SEPARA DE DEPENDENCIAS DESTINADAS A GAS Y ELECTRICIDAD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UBICACIÓN EN ZONA DE FÁCIL ACCESO Y USO COMÚN DEL INMUEBLE, LO MÁS CERCA POSIBLE DE LA LLAVE DE PASO DEL EDIFICIO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PUERTA DEL  ARMARIO IDENTIFICADA CON UNA O MÁS HOJAS DEJANDO LIBRE AL ABRIRSE TODO EL ANCHO DEL MISMO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CUARTO DOTADO DE ILUMINACIÓN ELÉCTRICA ESTANCA </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PILETA DE GOTEO CON DESAGÜE A LA ALCANTARILLA CON COTA ADECUADA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EL ACCESO AL ALJIBE Y/O GRUPO DE PRESIÓN SEPARADO DE LA PUERTA DE ACCESO AL CUARTO DE CONTADORES Y LA ZONA DE LECTURA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CUARTO O ARMARIO DESTINADO EN EXCLUSIVA A INSTALACIONES DE CONTADORES DE AGUA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CERRADURA DE LOS MODELOS ACEPTADOS POR EL SERVICIO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9</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EN CIRCUITO CERRADO CON TRES TUBOS HORIZONTALES COMO MÁXIMO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10</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FILA SUPERIOR DE CONTADORES MÁXIMO A 1,60 M DE ALTURA DESDE EL SUELO O PUNTO DESDE EL QUE PISA EL LECTOR O INSPECTOR Y MÍNIMO A 0,50 M METROS DEL TECHO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FILA INFERIOR SITUADA COMO MÍNIMO A 0,50 M DE ALTURA DESDE EL SUELO Y SEPARACIÓN ENTRE FILAS DE 0,25 M. DISTANCIA DEL FONDO DE LA PARED 0,16 Y FILAS DE 3 M DE ANCHO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LOS RAMALES PRESENTAN HORIZONTALIDAD EN UN TRAMO MÍNIMO DE 35 CM</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DE ENTRADA Y SALIDA EN CONTADORES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LA BRIDA DE CONEXIÓN A LA LLAVE DE ENTRADA A CONTADOR OVALADA, ORIENTADA DE FORMA QUE EL EJE MAYOR SEA PERPENDICULAR A LA PARED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 INCORPORADA EN LOS CONTADORES DE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PROVISTAS DE MANGUITO CON JUNTA INCORPORADA, SIN CONTRARROSCAS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NO SIMULADA: LLAVE DE CORTE, BATERÍA EN CIRCUITO CERRADO, LLAVE DE ENTRADA AL CONTADOR, LLAVE DE SALIDA DEL CONTADOR, VÁLVULA DE RETENCIÓN, GRIFO DE COMPROBACIÓN, LATIGUILLO, TAPA CIEGA.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NORMALIZADA (GALVANIZADA O PLÁSTICO)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19</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DE SALIDA ROSCA 3/4"</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20</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RETENCIÓN ENTRADA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CUADRO DE CLASIFICACIÓN EN LUGAR VISIBLE POR EL QUE SE PUEDE IDENTIFICAR A QUÉ VIVIENDA CORRESPONDE UN CONTADOR DETERMINADO POR SU POSICIÓN EN LA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TODOS LOS CONTADORES CORRECTAMENTE INSTALADOS Y LEGIBLES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NUMERO CONTADORES EN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CALIBRES CONTADORES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bl>
                      <w:p>
                        <w:pPr>
                          <w:spacing w:after="0" w:line="240" w:lineRule="auto"/>
                        </w:pPr>
                      </w:p>
                    </w:tc>
                  </w:tr>
                </w:tbl>
                <w:p>
                  <w:pPr>
                    <w:spacing w:after="0" w:line="240" w:lineRule="auto"/>
                  </w:pPr>
                </w:p>
              </w:tc>
              <w:tc>
                <w:tcPr>
                  <w:tcW w:w="5051"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4919"/>
              <w:gridCol w:w="5051"/>
            </w:tblGrid>
            <w:tr>
              <w:trPr>
                <w:trHeight w:val="1311" w:hRule="atLeast"/>
              </w:trPr>
              <w:tc>
                <w:tcPr>
                  <w:tcW w:w="491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051"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left"/>
                  </w:pPr>
                </w:p>
                <w:p>
                  <w:pPr>
                    <w:spacing w:after="0" w:line="240" w:lineRule="auto"/>
                    <w:jc w:val="left"/>
                  </w:pPr>
                  <w:r>
                    <w:rPr>
                      <w:rFonts w:ascii="Verdana" w:hAnsi="Verdana" w:eastAsia="Verdana"/>
                      <w:color w:val="000000"/>
                      <w:sz w:val="18"/>
                    </w:rPr>
                    <w:t xml:space="preserve">Sr./Sra.  </w:t>
                  </w:r>
                  <w:r>
                    <w:rPr>
                      <w:rFonts w:ascii="Verdana" w:hAnsi="Verdana" w:eastAsia="Verdana"/>
                      <w:b/>
                      <w:color w:val="000000"/>
                      <w:sz w:val="18"/>
                    </w:rPr>
                    <w:t xml:space="preserve">MONCADA DEL CAMPO, MARIA INES</w:t>
                  </w:r>
                  <w:r>
                    <w:rPr>
                      <w:rFonts w:ascii="Verdana" w:hAnsi="Verdana" w:eastAsia="Verdana"/>
                      <w:b/>
                      <w:color w:val="000000"/>
                      <w:sz w:val="18"/>
                    </w:rPr>
                    <w:t xml:space="preserve"> </w:t>
                  </w:r>
                </w:p>
                <w:p>
                  <w:pPr>
                    <w:spacing w:after="0" w:line="240" w:lineRule="auto"/>
                    <w:jc w:val="left"/>
                  </w:pPr>
                  <w:r>
                    <w:rPr>
                      <w:rFonts w:ascii="Verdana" w:hAnsi="Verdana" w:eastAsia="Verdana"/>
                      <w:b/>
                      <w:color w:val="000000"/>
                      <w:sz w:val="18"/>
                    </w:rPr>
                    <w:t xml:space="preserve">LA LEGION Nº10 4º</w:t>
                  </w:r>
                </w:p>
                <w:p>
                  <w:pPr>
                    <w:spacing w:after="0" w:line="240" w:lineRule="auto"/>
                    <w:jc w:val="left"/>
                  </w:pPr>
                  <w:r>
                    <w:rPr>
                      <w:rFonts w:ascii="Verdana" w:hAnsi="Verdana" w:eastAsia="Verdana"/>
                      <w:color w:val="000000"/>
                      <w:sz w:val="18"/>
                    </w:rPr>
                    <w:t xml:space="preserve">52006   MELILLA</w:t>
                  </w:r>
                </w:p>
                <w:p>
                  <w:pPr>
                    <w:spacing w:after="0" w:line="240" w:lineRule="auto"/>
                    <w:jc w:val="left"/>
                  </w:pPr>
                  <w:r>
                    <w:rPr>
                      <w:rFonts w:ascii="Verdana" w:hAnsi="Verdana" w:eastAsia="Verdana"/>
                      <w:i/>
                      <w:color w:val="000000"/>
                      <w:sz w:val="16"/>
                    </w:rPr>
                    <w:t xml:space="preserve">0020-000014</w:t>
                  </w:r>
                </w:p>
              </w:tc>
            </w:tr>
            <w:tr>
              <w:trPr>
                <w:trHeight w:val="91" w:hRule="atLeast"/>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736" w:hRule="atLeast"/>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606184427, 628067838, adm.i.moncada@gmail.com</w:t>
                  </w:r>
                </w:p>
                <w:p>
                  <w:pPr>
                    <w:spacing w:after="0" w:line="240" w:lineRule="auto"/>
                    <w:jc w:val="right"/>
                  </w:pPr>
                  <w:r>
                    <w:rPr>
                      <w:rFonts w:ascii="Times New Roman" w:hAnsi="Times New Roman" w:eastAsia="Times New Roman"/>
                      <w:b/>
                      <w:color w:val="000000"/>
                      <w:sz w:val="22"/>
                    </w:rPr>
                    <w:t xml:space="preserve">Representante/administrador: MONCADA DEL CAMPO MARIA INES</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491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63686 CONTRATO 259</w:t>
                  </w:r>
                </w:p>
              </w:tc>
              <w:tc>
                <w:tcPr>
                  <w:tcW w:w="5051"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BILBAO, Nº 9 . Número de Contrato de Agua Potable CONTRATO 259</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491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5051"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9631" w:hRule="atLeast"/>
              </w:trPr>
              <w:tc>
                <w:tcPr>
                  <w:tcW w:w="491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9622"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UBICACIÓN EN PLANTA BAJA DEL EDIFICIO SEPARA DE DEPENDENCIAS DESTINADAS A GAS Y ELECTRICIDAD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UBICACIÓN EN ZONA DE FÁCIL ACCESO Y USO COMÚN DEL INMUEBLE, LO MÁS CERCA POSIBLE DE LA LLAVE DE PASO DEL EDIFICIO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PUERTA DEL  ARMARIO IDENTIFICADA CON UNA O MÁS HOJAS DEJANDO LIBRE AL ABRIRSE TODO EL ANCHO DEL MISMO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CUARTO DOTADO DE ILUMINACIÓN ELÉCTRICA ESTANCA </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PILETA DE GOTEO CON DESAGÜE A LA ALCANTARILLA CON COTA ADECUADA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EL ACCESO AL ALJIBE Y/O GRUPO DE PRESIÓN SEPARADO DE LA PUERTA DE ACCESO AL CUARTO DE CONTADORES Y LA ZONA DE LECTURA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CUARTO O ARMARIO DESTINADO EN EXCLUSIVA A INSTALACIONES DE CONTADORES DE AGUA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CERRADURA DE LOS MODELOS ACEPTADOS POR EL SERVICIO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9</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EN CIRCUITO CERRADO CON TRES TUBOS HORIZONTALES COMO MÁXIMO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10</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FILA SUPERIOR DE CONTADORES MÁXIMO A 1,60 M DE ALTURA DESDE EL SUELO O PUNTO DESDE EL QUE PISA EL LECTOR O INSPECTOR Y MÍNIMO A 0,50 M METROS DEL TECHO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FILA INFERIOR SITUADA COMO MÍNIMO A 0,50 M DE ALTURA DESDE EL SUELO Y SEPARACIÓN ENTRE FILAS DE 0,25 M. DISTANCIA DEL FONDO DE LA PARED 0,16 Y FILAS DE 3 M DE ANCHO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LOS RAMALES PRESENTAN HORIZONTALIDAD EN UN TRAMO MÍNIMO DE 35 CM</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DE ENTRADA Y SALIDA EN CONTADORES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LA BRIDA DE CONEXIÓN A LA LLAVE DE ENTRADA A CONTADOR OVALADA, ORIENTADA DE FORMA QUE EL EJE MAYOR SEA PERPENDICULAR A LA PARED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 INCORPORADA EN LOS CONTADORES DE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PROVISTAS DE MANGUITO CON JUNTA INCORPORADA, SIN CONTRARROSCAS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NO SIMULADA: LLAVE DE CORTE, BATERÍA EN CIRCUITO CERRADO, LLAVE DE ENTRADA AL CONTADOR, LLAVE DE SALIDA DEL CONTADOR, VÁLVULA DE RETENCIÓN, GRIFO DE COMPROBACIÓN, LATIGUILLO, TAPA CIEGA.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NORMALIZADA (GALVANIZADA O PLÁSTICO)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19</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DE SALIDA ROSCA 3/4"</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20</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RETENCIÓN ENTRADA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CUADRO DE CLASIFICACIÓN EN LUGAR VISIBLE POR EL QUE SE PUEDE IDENTIFICAR A QUÉ VIVIENDA CORRESPONDE UN CONTADOR DETERMINADO POR SU POSICIÓN EN LA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TODOS LOS CONTADORES CORRECTAMENTE INSTALADOS Y LEGIBLES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NUMERO CONTADORES EN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CALIBRES CONTADORES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bl>
                      <w:p>
                        <w:pPr>
                          <w:spacing w:after="0" w:line="240" w:lineRule="auto"/>
                        </w:pPr>
                      </w:p>
                    </w:tc>
                  </w:tr>
                </w:tbl>
                <w:p>
                  <w:pPr>
                    <w:spacing w:after="0" w:line="240" w:lineRule="auto"/>
                  </w:pPr>
                </w:p>
              </w:tc>
              <w:tc>
                <w:tcPr>
                  <w:tcW w:w="5051"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4919"/>
              <w:gridCol w:w="5051"/>
            </w:tblGrid>
            <w:tr>
              <w:trPr>
                <w:trHeight w:val="1311" w:hRule="atLeast"/>
              </w:trPr>
              <w:tc>
                <w:tcPr>
                  <w:tcW w:w="491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051"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left"/>
                  </w:pPr>
                </w:p>
                <w:p>
                  <w:pPr>
                    <w:spacing w:after="0" w:line="240" w:lineRule="auto"/>
                    <w:jc w:val="left"/>
                  </w:pPr>
                  <w:r>
                    <w:rPr>
                      <w:rFonts w:ascii="Verdana" w:hAnsi="Verdana" w:eastAsia="Verdana"/>
                      <w:color w:val="000000"/>
                      <w:sz w:val="18"/>
                    </w:rPr>
                    <w:t xml:space="preserve">Sr./Sra.  </w:t>
                  </w:r>
                  <w:r>
                    <w:rPr>
                      <w:rFonts w:ascii="Verdana" w:hAnsi="Verdana" w:eastAsia="Verdana"/>
                      <w:b/>
                      <w:color w:val="000000"/>
                      <w:sz w:val="18"/>
                    </w:rPr>
                    <w:t xml:space="preserve">CASTILLO MARTINEZ BERNARDO</w:t>
                  </w:r>
                  <w:r>
                    <w:rPr>
                      <w:rFonts w:ascii="Verdana" w:hAnsi="Verdana" w:eastAsia="Verdana"/>
                      <w:b/>
                      <w:color w:val="000000"/>
                      <w:sz w:val="18"/>
                    </w:rPr>
                    <w:t xml:space="preserve"> </w:t>
                  </w:r>
                </w:p>
                <w:p>
                  <w:pPr>
                    <w:spacing w:after="0" w:line="240" w:lineRule="auto"/>
                    <w:jc w:val="left"/>
                  </w:pPr>
                  <w:r>
                    <w:rPr>
                      <w:rFonts w:ascii="Verdana" w:hAnsi="Verdana" w:eastAsia="Verdana"/>
                      <w:b/>
                      <w:color w:val="000000"/>
                      <w:sz w:val="18"/>
                    </w:rPr>
                    <w:t xml:space="preserve">CL/ ORENSE, Nº 21</w:t>
                  </w:r>
                </w:p>
                <w:p>
                  <w:pPr>
                    <w:spacing w:after="0" w:line="240" w:lineRule="auto"/>
                    <w:jc w:val="left"/>
                  </w:pPr>
                  <w:r>
                    <w:rPr>
                      <w:rFonts w:ascii="Verdana" w:hAnsi="Verdana" w:eastAsia="Verdana"/>
                      <w:color w:val="000000"/>
                      <w:sz w:val="18"/>
                    </w:rPr>
                    <w:t xml:space="preserve">52006   MELILLA</w:t>
                  </w:r>
                </w:p>
                <w:p>
                  <w:pPr>
                    <w:spacing w:after="0" w:line="240" w:lineRule="auto"/>
                    <w:jc w:val="left"/>
                  </w:pPr>
                  <w:r>
                    <w:rPr>
                      <w:rFonts w:ascii="Verdana" w:hAnsi="Verdana" w:eastAsia="Verdana"/>
                      <w:i/>
                      <w:color w:val="000000"/>
                      <w:sz w:val="16"/>
                    </w:rPr>
                    <w:t xml:space="preserve">0020-000015</w:t>
                  </w:r>
                </w:p>
              </w:tc>
            </w:tr>
            <w:tr>
              <w:trPr>
                <w:trHeight w:val="91" w:hRule="atLeast"/>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736" w:hRule="atLeast"/>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p>
                <w:p>
                  <w:pPr>
                    <w:spacing w:after="0" w:line="240" w:lineRule="auto"/>
                    <w:jc w:val="right"/>
                  </w:pP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491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63061 CONTRATO 262</w:t>
                  </w:r>
                </w:p>
              </w:tc>
              <w:tc>
                <w:tcPr>
                  <w:tcW w:w="5051"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ORENSE, Nº 21 . Número de Contrato de Agua Potable CONTRATO 262</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491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5051"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491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5051"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4919"/>
              <w:gridCol w:w="5051"/>
            </w:tblGrid>
            <w:tr>
              <w:trPr>
                <w:trHeight w:val="1311" w:hRule="atLeast"/>
              </w:trPr>
              <w:tc>
                <w:tcPr>
                  <w:tcW w:w="491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051"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left"/>
                  </w:pPr>
                </w:p>
                <w:p>
                  <w:pPr>
                    <w:spacing w:after="0" w:line="240" w:lineRule="auto"/>
                    <w:jc w:val="left"/>
                  </w:pPr>
                  <w:r>
                    <w:rPr>
                      <w:rFonts w:ascii="Verdana" w:hAnsi="Verdana" w:eastAsia="Verdana"/>
                      <w:color w:val="000000"/>
                      <w:sz w:val="18"/>
                    </w:rPr>
                    <w:t xml:space="preserve">Sr./Sra.  </w:t>
                  </w:r>
                  <w:r>
                    <w:rPr>
                      <w:rFonts w:ascii="Verdana" w:hAnsi="Verdana" w:eastAsia="Verdana"/>
                      <w:b/>
                      <w:color w:val="000000"/>
                      <w:sz w:val="18"/>
                    </w:rPr>
                    <w:t xml:space="preserve">CDAD PROP EDIF. LUGO EN CONSTITUCIÓN</w:t>
                  </w:r>
                  <w:r>
                    <w:rPr>
                      <w:rFonts w:ascii="Verdana" w:hAnsi="Verdana" w:eastAsia="Verdana"/>
                      <w:b/>
                      <w:color w:val="000000"/>
                      <w:sz w:val="18"/>
                    </w:rPr>
                    <w:t xml:space="preserve"> </w:t>
                  </w:r>
                </w:p>
                <w:p>
                  <w:pPr>
                    <w:spacing w:after="0" w:line="240" w:lineRule="auto"/>
                    <w:jc w:val="left"/>
                  </w:pPr>
                  <w:r>
                    <w:rPr>
                      <w:rFonts w:ascii="Verdana" w:hAnsi="Verdana" w:eastAsia="Verdana"/>
                      <w:b/>
                      <w:color w:val="000000"/>
                      <w:sz w:val="18"/>
                    </w:rPr>
                    <w:t xml:space="preserve">CL/ LUGO, Nº 30</w:t>
                  </w:r>
                </w:p>
                <w:p>
                  <w:pPr>
                    <w:spacing w:after="0" w:line="240" w:lineRule="auto"/>
                    <w:jc w:val="left"/>
                  </w:pPr>
                  <w:r>
                    <w:rPr>
                      <w:rFonts w:ascii="Verdana" w:hAnsi="Verdana" w:eastAsia="Verdana"/>
                      <w:color w:val="000000"/>
                      <w:sz w:val="18"/>
                    </w:rPr>
                    <w:t xml:space="preserve">52001   MELILLA</w:t>
                  </w:r>
                </w:p>
                <w:p>
                  <w:pPr>
                    <w:spacing w:after="0" w:line="240" w:lineRule="auto"/>
                    <w:jc w:val="left"/>
                  </w:pPr>
                  <w:r>
                    <w:rPr>
                      <w:rFonts w:ascii="Verdana" w:hAnsi="Verdana" w:eastAsia="Verdana"/>
                      <w:i/>
                      <w:color w:val="000000"/>
                      <w:sz w:val="16"/>
                    </w:rPr>
                    <w:t xml:space="preserve">0020-000016</w:t>
                  </w:r>
                </w:p>
              </w:tc>
            </w:tr>
            <w:tr>
              <w:trPr>
                <w:trHeight w:val="91" w:hRule="atLeast"/>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736" w:hRule="atLeast"/>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655155650</w:t>
                  </w:r>
                </w:p>
                <w:p>
                  <w:pPr>
                    <w:spacing w:after="0" w:line="240" w:lineRule="auto"/>
                    <w:jc w:val="right"/>
                  </w:pP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491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63090 CONTRATO 305</w:t>
                  </w:r>
                </w:p>
              </w:tc>
              <w:tc>
                <w:tcPr>
                  <w:tcW w:w="5051"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LUGO, Nº 30 . Número de Contrato de Agua Potable CONTRATO 305</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491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5051"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9631" w:hRule="atLeast"/>
              </w:trPr>
              <w:tc>
                <w:tcPr>
                  <w:tcW w:w="491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9622"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UBICACIÓN EN PLANTA BAJA DEL EDIFICIO SEPARA DE DEPENDENCIAS DESTINADAS A GAS Y ELECTRICIDAD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UBICACIÓN EN ZONA DE FÁCIL ACCESO Y USO COMÚN DEL INMUEBLE, LO MÁS CERCA POSIBLE DE LA LLAVE DE PASO DEL EDIFICIO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PUERTA DEL  ARMARIO IDENTIFICADA CON UNA O MÁS HOJAS DEJANDO LIBRE AL ABRIRSE TODO EL ANCHO DEL MISMO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CUARTO DOTADO DE ILUMINACIÓN ELÉCTRICA ESTANCA </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PILETA DE GOTEO CON DESAGÜE A LA ALCANTARILLA CON COTA ADECUADA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EL ACCESO AL ALJIBE Y/O GRUPO DE PRESIÓN SEPARADO DE LA PUERTA DE ACCESO AL CUARTO DE CONTADORES Y LA ZONA DE LECTURA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CUARTO O ARMARIO DESTINADO EN EXCLUSIVA A INSTALACIONES DE CONTADORES DE AGUA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CERRADURA DE LOS MODELOS ACEPTADOS POR EL SERVICIO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9</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EN CIRCUITO CERRADO CON TRES TUBOS HORIZONTALES COMO MÁXIMO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10</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FILA SUPERIOR DE CONTADORES MÁXIMO A 1,60 M DE ALTURA DESDE EL SUELO O PUNTO DESDE EL QUE PISA EL LECTOR O INSPECTOR Y MÍNIMO A 0,50 M METROS DEL TECHO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FILA INFERIOR SITUADA COMO MÍNIMO A 0,50 M DE ALTURA DESDE EL SUELO Y SEPARACIÓN ENTRE FILAS DE 0,25 M. DISTANCIA DEL FONDO DE LA PARED 0,16 Y FILAS DE 3 M DE ANCHO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LOS RAMALES PRESENTAN HORIZONTALIDAD EN UN TRAMO MÍNIMO DE 35 CM</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DE ENTRADA Y SALIDA EN CONTADORES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LA BRIDA DE CONEXIÓN A LA LLAVE DE ENTRADA A CONTADOR OVALADA, ORIENTADA DE FORMA QUE EL EJE MAYOR SEA PERPENDICULAR A LA PARED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 INCORPORADA EN LOS CONTADORES DE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PROVISTAS DE MANGUITO CON JUNTA INCORPORADA, SIN CONTRARROSCAS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NO SIMULADA: LLAVE DE CORTE, BATERÍA EN CIRCUITO CERRADO, LLAVE DE ENTRADA AL CONTADOR, LLAVE DE SALIDA DEL CONTADOR, VÁLVULA DE RETENCIÓN, GRIFO DE COMPROBACIÓN, LATIGUILLO, TAPA CIEGA.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NORMALIZADA (GALVANIZADA O PLÁSTICO)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19</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DE SALIDA ROSCA 3/4"</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20</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RETENCIÓN ENTRADA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CUADRO DE CLASIFICACIÓN EN LUGAR VISIBLE POR EL QUE SE PUEDE IDENTIFICAR A QUÉ VIVIENDA CORRESPONDE UN CONTADOR DETERMINADO POR SU POSICIÓN EN LA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TODOS LOS CONTADORES CORRECTAMENTE INSTALADOS Y LEGIBLES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NUMERO CONTADORES EN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CALIBRES CONTADORES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bl>
                      <w:p>
                        <w:pPr>
                          <w:spacing w:after="0" w:line="240" w:lineRule="auto"/>
                        </w:pPr>
                      </w:p>
                    </w:tc>
                  </w:tr>
                </w:tbl>
                <w:p>
                  <w:pPr>
                    <w:spacing w:after="0" w:line="240" w:lineRule="auto"/>
                  </w:pPr>
                </w:p>
              </w:tc>
              <w:tc>
                <w:tcPr>
                  <w:tcW w:w="5051"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4919"/>
              <w:gridCol w:w="5051"/>
            </w:tblGrid>
            <w:tr>
              <w:trPr>
                <w:trHeight w:val="1311" w:hRule="atLeast"/>
              </w:trPr>
              <w:tc>
                <w:tcPr>
                  <w:tcW w:w="491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051"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left"/>
                  </w:pPr>
                </w:p>
                <w:p>
                  <w:pPr>
                    <w:spacing w:after="0" w:line="240" w:lineRule="auto"/>
                    <w:jc w:val="left"/>
                  </w:pPr>
                  <w:r>
                    <w:rPr>
                      <w:rFonts w:ascii="Verdana" w:hAnsi="Verdana" w:eastAsia="Verdana"/>
                      <w:color w:val="000000"/>
                      <w:sz w:val="18"/>
                    </w:rPr>
                    <w:t xml:space="preserve">Sr./Sra.  </w:t>
                  </w:r>
                  <w:r>
                    <w:rPr>
                      <w:rFonts w:ascii="Verdana" w:hAnsi="Verdana" w:eastAsia="Verdana"/>
                      <w:b/>
                      <w:color w:val="000000"/>
                      <w:sz w:val="18"/>
                    </w:rPr>
                    <w:t xml:space="preserve">CDAD PROP EDIF. LUGO EN CONSTITUCIÓN</w:t>
                  </w:r>
                  <w:r>
                    <w:rPr>
                      <w:rFonts w:ascii="Verdana" w:hAnsi="Verdana" w:eastAsia="Verdana"/>
                      <w:b/>
                      <w:color w:val="000000"/>
                      <w:sz w:val="18"/>
                    </w:rPr>
                    <w:t xml:space="preserve"> </w:t>
                  </w:r>
                </w:p>
                <w:p>
                  <w:pPr>
                    <w:spacing w:after="0" w:line="240" w:lineRule="auto"/>
                    <w:jc w:val="left"/>
                  </w:pPr>
                  <w:r>
                    <w:rPr>
                      <w:rFonts w:ascii="Verdana" w:hAnsi="Verdana" w:eastAsia="Verdana"/>
                      <w:b/>
                      <w:color w:val="000000"/>
                      <w:sz w:val="18"/>
                    </w:rPr>
                    <w:t xml:space="preserve">CL/ LUGO, Nº 30</w:t>
                  </w:r>
                </w:p>
                <w:p>
                  <w:pPr>
                    <w:spacing w:after="0" w:line="240" w:lineRule="auto"/>
                    <w:jc w:val="left"/>
                  </w:pPr>
                  <w:r>
                    <w:rPr>
                      <w:rFonts w:ascii="Verdana" w:hAnsi="Verdana" w:eastAsia="Verdana"/>
                      <w:color w:val="000000"/>
                      <w:sz w:val="18"/>
                    </w:rPr>
                    <w:t xml:space="preserve">52001   MELILLA</w:t>
                  </w:r>
                </w:p>
                <w:p>
                  <w:pPr>
                    <w:spacing w:after="0" w:line="240" w:lineRule="auto"/>
                    <w:jc w:val="left"/>
                  </w:pPr>
                  <w:r>
                    <w:rPr>
                      <w:rFonts w:ascii="Verdana" w:hAnsi="Verdana" w:eastAsia="Verdana"/>
                      <w:i/>
                      <w:color w:val="000000"/>
                      <w:sz w:val="16"/>
                    </w:rPr>
                    <w:t xml:space="preserve">0020-000017</w:t>
                  </w:r>
                </w:p>
              </w:tc>
            </w:tr>
            <w:tr>
              <w:trPr>
                <w:trHeight w:val="91" w:hRule="atLeast"/>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736" w:hRule="atLeast"/>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655155650</w:t>
                  </w:r>
                </w:p>
                <w:p>
                  <w:pPr>
                    <w:spacing w:after="0" w:line="240" w:lineRule="auto"/>
                    <w:jc w:val="right"/>
                  </w:pP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491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63126 CONTRATO 305</w:t>
                  </w:r>
                </w:p>
              </w:tc>
              <w:tc>
                <w:tcPr>
                  <w:tcW w:w="5051"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LUGO, Nº 30 . Número de Contrato de Agua Potable CONTRATO 305</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491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5051"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491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5051"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4919"/>
              <w:gridCol w:w="5051"/>
            </w:tblGrid>
            <w:tr>
              <w:trPr>
                <w:trHeight w:val="1311" w:hRule="atLeast"/>
              </w:trPr>
              <w:tc>
                <w:tcPr>
                  <w:tcW w:w="491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051"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left"/>
                  </w:pPr>
                </w:p>
                <w:p>
                  <w:pPr>
                    <w:spacing w:after="0" w:line="240" w:lineRule="auto"/>
                    <w:jc w:val="left"/>
                  </w:pPr>
                  <w:r>
                    <w:rPr>
                      <w:rFonts w:ascii="Verdana" w:hAnsi="Verdana" w:eastAsia="Verdana"/>
                      <w:color w:val="000000"/>
                      <w:sz w:val="18"/>
                    </w:rPr>
                    <w:t xml:space="preserve">Sr./Sra.  </w:t>
                  </w:r>
                  <w:r>
                    <w:rPr>
                      <w:rFonts w:ascii="Verdana" w:hAnsi="Verdana" w:eastAsia="Verdana"/>
                      <w:b/>
                      <w:color w:val="000000"/>
                      <w:sz w:val="18"/>
                    </w:rPr>
                    <w:t xml:space="preserve">AMAR ALI HAMED</w:t>
                  </w:r>
                  <w:r>
                    <w:rPr>
                      <w:rFonts w:ascii="Verdana" w:hAnsi="Verdana" w:eastAsia="Verdana"/>
                      <w:b/>
                      <w:color w:val="000000"/>
                      <w:sz w:val="18"/>
                    </w:rPr>
                    <w:t xml:space="preserve"> </w:t>
                  </w:r>
                </w:p>
                <w:p>
                  <w:pPr>
                    <w:spacing w:after="0" w:line="240" w:lineRule="auto"/>
                    <w:jc w:val="left"/>
                  </w:pPr>
                  <w:r>
                    <w:rPr>
                      <w:rFonts w:ascii="Verdana" w:hAnsi="Verdana" w:eastAsia="Verdana"/>
                      <w:b/>
                      <w:color w:val="000000"/>
                      <w:sz w:val="18"/>
                    </w:rPr>
                    <w:t xml:space="preserve">CL/ LUGO, Nº 26</w:t>
                  </w:r>
                </w:p>
                <w:p>
                  <w:pPr>
                    <w:spacing w:after="0" w:line="240" w:lineRule="auto"/>
                    <w:jc w:val="left"/>
                  </w:pPr>
                  <w:r>
                    <w:rPr>
                      <w:rFonts w:ascii="Verdana" w:hAnsi="Verdana" w:eastAsia="Verdana"/>
                      <w:color w:val="000000"/>
                      <w:sz w:val="18"/>
                    </w:rPr>
                    <w:t xml:space="preserve">52001   MELILLA</w:t>
                  </w:r>
                </w:p>
                <w:p>
                  <w:pPr>
                    <w:spacing w:after="0" w:line="240" w:lineRule="auto"/>
                    <w:jc w:val="left"/>
                  </w:pPr>
                  <w:r>
                    <w:rPr>
                      <w:rFonts w:ascii="Verdana" w:hAnsi="Verdana" w:eastAsia="Verdana"/>
                      <w:i/>
                      <w:color w:val="000000"/>
                      <w:sz w:val="16"/>
                    </w:rPr>
                    <w:t xml:space="preserve">0020-000018</w:t>
                  </w:r>
                </w:p>
              </w:tc>
            </w:tr>
            <w:tr>
              <w:trPr>
                <w:trHeight w:val="91" w:hRule="atLeast"/>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736" w:hRule="atLeast"/>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627715039</w:t>
                  </w:r>
                </w:p>
                <w:p>
                  <w:pPr>
                    <w:spacing w:after="0" w:line="240" w:lineRule="auto"/>
                    <w:jc w:val="right"/>
                  </w:pP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491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63091 CONTRATO 312</w:t>
                  </w:r>
                </w:p>
              </w:tc>
              <w:tc>
                <w:tcPr>
                  <w:tcW w:w="5051"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LUGO, Nº 26 . Número de Contrato de Agua Potable CONTRATO 312</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491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5051"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491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5051"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4919"/>
              <w:gridCol w:w="5051"/>
            </w:tblGrid>
            <w:tr>
              <w:trPr>
                <w:trHeight w:val="1311" w:hRule="atLeast"/>
              </w:trPr>
              <w:tc>
                <w:tcPr>
                  <w:tcW w:w="491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051"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left"/>
                  </w:pPr>
                </w:p>
                <w:p>
                  <w:pPr>
                    <w:spacing w:after="0" w:line="240" w:lineRule="auto"/>
                    <w:jc w:val="left"/>
                  </w:pPr>
                  <w:r>
                    <w:rPr>
                      <w:rFonts w:ascii="Verdana" w:hAnsi="Verdana" w:eastAsia="Verdana"/>
                      <w:color w:val="000000"/>
                      <w:sz w:val="18"/>
                    </w:rPr>
                    <w:t xml:space="preserve">Sr./Sra.  </w:t>
                  </w:r>
                  <w:r>
                    <w:rPr>
                      <w:rFonts w:ascii="Verdana" w:hAnsi="Verdana" w:eastAsia="Verdana"/>
                      <w:b/>
                      <w:color w:val="000000"/>
                      <w:sz w:val="18"/>
                    </w:rPr>
                    <w:t xml:space="preserve">JODAR GRIMA LUIS</w:t>
                  </w:r>
                  <w:r>
                    <w:rPr>
                      <w:rFonts w:ascii="Verdana" w:hAnsi="Verdana" w:eastAsia="Verdana"/>
                      <w:b/>
                      <w:color w:val="000000"/>
                      <w:sz w:val="18"/>
                    </w:rPr>
                    <w:t xml:space="preserve"> </w:t>
                  </w:r>
                </w:p>
                <w:p>
                  <w:pPr>
                    <w:spacing w:after="0" w:line="240" w:lineRule="auto"/>
                    <w:jc w:val="left"/>
                  </w:pPr>
                  <w:r>
                    <w:rPr>
                      <w:rFonts w:ascii="Verdana" w:hAnsi="Verdana" w:eastAsia="Verdana"/>
                      <w:b/>
                      <w:color w:val="000000"/>
                      <w:sz w:val="18"/>
                    </w:rPr>
                    <w:t xml:space="preserve">CL/ CORUÑA, Nº 24</w:t>
                  </w:r>
                </w:p>
                <w:p>
                  <w:pPr>
                    <w:spacing w:after="0" w:line="240" w:lineRule="auto"/>
                    <w:jc w:val="left"/>
                  </w:pPr>
                  <w:r>
                    <w:rPr>
                      <w:rFonts w:ascii="Verdana" w:hAnsi="Verdana" w:eastAsia="Verdana"/>
                      <w:color w:val="000000"/>
                      <w:sz w:val="18"/>
                    </w:rPr>
                    <w:t xml:space="preserve">52001   MELILLA</w:t>
                  </w:r>
                </w:p>
                <w:p>
                  <w:pPr>
                    <w:spacing w:after="0" w:line="240" w:lineRule="auto"/>
                    <w:jc w:val="left"/>
                  </w:pPr>
                  <w:r>
                    <w:rPr>
                      <w:rFonts w:ascii="Verdana" w:hAnsi="Verdana" w:eastAsia="Verdana"/>
                      <w:i/>
                      <w:color w:val="000000"/>
                      <w:sz w:val="16"/>
                    </w:rPr>
                    <w:t xml:space="preserve">0020-000019</w:t>
                  </w:r>
                </w:p>
              </w:tc>
            </w:tr>
            <w:tr>
              <w:trPr>
                <w:trHeight w:val="91" w:hRule="atLeast"/>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736" w:hRule="atLeast"/>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p>
                <w:p>
                  <w:pPr>
                    <w:spacing w:after="0" w:line="240" w:lineRule="auto"/>
                    <w:jc w:val="right"/>
                  </w:pPr>
                  <w:r>
                    <w:rPr>
                      <w:rFonts w:ascii="Times New Roman" w:hAnsi="Times New Roman" w:eastAsia="Times New Roman"/>
                      <w:b/>
                      <w:color w:val="000000"/>
                      <w:sz w:val="22"/>
                    </w:rPr>
                    <w:t xml:space="preserve">Representante/administrador: LOSANA IBAÑEZ FRANCISCO JAVIER</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491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63165 CONTRATO 372</w:t>
                  </w:r>
                </w:p>
              </w:tc>
              <w:tc>
                <w:tcPr>
                  <w:tcW w:w="5051"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CORUÑA, Nº 24 . Número de Contrato de Agua Potable CONTRATO 372</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491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5051"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491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5051"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4919"/>
              <w:gridCol w:w="5051"/>
            </w:tblGrid>
            <w:tr>
              <w:trPr>
                <w:trHeight w:val="1311" w:hRule="atLeast"/>
              </w:trPr>
              <w:tc>
                <w:tcPr>
                  <w:tcW w:w="491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051"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left"/>
                  </w:pPr>
                </w:p>
                <w:p>
                  <w:pPr>
                    <w:spacing w:after="0" w:line="240" w:lineRule="auto"/>
                    <w:jc w:val="left"/>
                  </w:pPr>
                  <w:r>
                    <w:rPr>
                      <w:rFonts w:ascii="Verdana" w:hAnsi="Verdana" w:eastAsia="Verdana"/>
                      <w:color w:val="000000"/>
                      <w:sz w:val="18"/>
                    </w:rPr>
                    <w:t xml:space="preserve">Sr./Sra.  </w:t>
                  </w:r>
                  <w:r>
                    <w:rPr>
                      <w:rFonts w:ascii="Verdana" w:hAnsi="Verdana" w:eastAsia="Verdana"/>
                      <w:b/>
                      <w:color w:val="000000"/>
                      <w:sz w:val="18"/>
                    </w:rPr>
                    <w:t xml:space="preserve">LOSANA IBAÑEZ FRANCISCO JAVIER</w:t>
                  </w:r>
                  <w:r>
                    <w:rPr>
                      <w:rFonts w:ascii="Verdana" w:hAnsi="Verdana" w:eastAsia="Verdana"/>
                      <w:b/>
                      <w:color w:val="000000"/>
                      <w:sz w:val="18"/>
                    </w:rPr>
                    <w:t xml:space="preserve"> </w:t>
                  </w:r>
                </w:p>
                <w:p>
                  <w:pPr>
                    <w:spacing w:after="0" w:line="240" w:lineRule="auto"/>
                    <w:jc w:val="left"/>
                  </w:pPr>
                  <w:r>
                    <w:rPr>
                      <w:rFonts w:ascii="Verdana" w:hAnsi="Verdana" w:eastAsia="Verdana"/>
                      <w:b/>
                      <w:color w:val="000000"/>
                      <w:sz w:val="18"/>
                    </w:rPr>
                    <w:t xml:space="preserve">CERVANTES Nº8</w:t>
                  </w:r>
                </w:p>
                <w:p>
                  <w:pPr>
                    <w:spacing w:after="0" w:line="240" w:lineRule="auto"/>
                    <w:jc w:val="left"/>
                  </w:pPr>
                  <w:r>
                    <w:rPr>
                      <w:rFonts w:ascii="Verdana" w:hAnsi="Verdana" w:eastAsia="Verdana"/>
                      <w:color w:val="000000"/>
                      <w:sz w:val="18"/>
                    </w:rPr>
                    <w:t xml:space="preserve">52001   MELILLA</w:t>
                  </w:r>
                </w:p>
                <w:p>
                  <w:pPr>
                    <w:spacing w:after="0" w:line="240" w:lineRule="auto"/>
                    <w:jc w:val="left"/>
                  </w:pPr>
                  <w:r>
                    <w:rPr>
                      <w:rFonts w:ascii="Verdana" w:hAnsi="Verdana" w:eastAsia="Verdana"/>
                      <w:i/>
                      <w:color w:val="000000"/>
                      <w:sz w:val="16"/>
                    </w:rPr>
                    <w:t xml:space="preserve">0020-000020</w:t>
                  </w:r>
                </w:p>
              </w:tc>
            </w:tr>
            <w:tr>
              <w:trPr>
                <w:trHeight w:val="91" w:hRule="atLeast"/>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736" w:hRule="atLeast"/>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952681435, 629026189, fincaslosana@gmail.com</w:t>
                  </w:r>
                </w:p>
                <w:p>
                  <w:pPr>
                    <w:spacing w:after="0" w:line="240" w:lineRule="auto"/>
                    <w:jc w:val="right"/>
                  </w:pPr>
                  <w:r>
                    <w:rPr>
                      <w:rFonts w:ascii="Times New Roman" w:hAnsi="Times New Roman" w:eastAsia="Times New Roman"/>
                      <w:b/>
                      <w:color w:val="000000"/>
                      <w:sz w:val="22"/>
                    </w:rPr>
                    <w:t xml:space="preserve">Representante/administrador: LOSANA IBAÑEZ FRANCISCO JAVIER</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491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63165 CONTRATO 372</w:t>
                  </w:r>
                </w:p>
              </w:tc>
              <w:tc>
                <w:tcPr>
                  <w:tcW w:w="5051"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CORUÑA, Nº 24 . Número de Contrato de Agua Potable CONTRATO 372</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491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5051"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491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5051"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4919"/>
              <w:gridCol w:w="5051"/>
            </w:tblGrid>
            <w:tr>
              <w:trPr>
                <w:trHeight w:val="1311" w:hRule="atLeast"/>
              </w:trPr>
              <w:tc>
                <w:tcPr>
                  <w:tcW w:w="491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051"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left"/>
                  </w:pPr>
                </w:p>
                <w:p>
                  <w:pPr>
                    <w:spacing w:after="0" w:line="240" w:lineRule="auto"/>
                    <w:jc w:val="left"/>
                  </w:pPr>
                  <w:r>
                    <w:rPr>
                      <w:rFonts w:ascii="Verdana" w:hAnsi="Verdana" w:eastAsia="Verdana"/>
                      <w:color w:val="000000"/>
                      <w:sz w:val="18"/>
                    </w:rPr>
                    <w:t xml:space="preserve">Sr./Sra.  </w:t>
                  </w:r>
                  <w:r>
                    <w:rPr>
                      <w:rFonts w:ascii="Verdana" w:hAnsi="Verdana" w:eastAsia="Verdana"/>
                      <w:b/>
                      <w:color w:val="000000"/>
                      <w:sz w:val="18"/>
                    </w:rPr>
                    <w:t xml:space="preserve">ANGUITA CASTILLO PEDRO</w:t>
                  </w:r>
                  <w:r>
                    <w:rPr>
                      <w:rFonts w:ascii="Verdana" w:hAnsi="Verdana" w:eastAsia="Verdana"/>
                      <w:b/>
                      <w:color w:val="000000"/>
                      <w:sz w:val="18"/>
                    </w:rPr>
                    <w:t xml:space="preserve"> </w:t>
                  </w:r>
                </w:p>
                <w:p>
                  <w:pPr>
                    <w:spacing w:after="0" w:line="240" w:lineRule="auto"/>
                    <w:jc w:val="left"/>
                  </w:pPr>
                  <w:r>
                    <w:rPr>
                      <w:rFonts w:ascii="Verdana" w:hAnsi="Verdana" w:eastAsia="Verdana"/>
                      <w:b/>
                      <w:color w:val="000000"/>
                      <w:sz w:val="18"/>
                    </w:rPr>
                    <w:t xml:space="preserve">CL/ FERNANDEZ CUEVAS, Nº 2, Plt LOC, 01</w:t>
                  </w:r>
                </w:p>
                <w:p>
                  <w:pPr>
                    <w:spacing w:after="0" w:line="240" w:lineRule="auto"/>
                    <w:jc w:val="left"/>
                  </w:pPr>
                  <w:r>
                    <w:rPr>
                      <w:rFonts w:ascii="Verdana" w:hAnsi="Verdana" w:eastAsia="Verdana"/>
                      <w:color w:val="000000"/>
                      <w:sz w:val="18"/>
                    </w:rPr>
                    <w:t xml:space="preserve">52005   MELILLA</w:t>
                  </w:r>
                </w:p>
                <w:p>
                  <w:pPr>
                    <w:spacing w:after="0" w:line="240" w:lineRule="auto"/>
                    <w:jc w:val="left"/>
                  </w:pPr>
                  <w:r>
                    <w:rPr>
                      <w:rFonts w:ascii="Verdana" w:hAnsi="Verdana" w:eastAsia="Verdana"/>
                      <w:i/>
                      <w:color w:val="000000"/>
                      <w:sz w:val="16"/>
                    </w:rPr>
                    <w:t xml:space="preserve">0020-000021</w:t>
                  </w:r>
                </w:p>
              </w:tc>
            </w:tr>
            <w:tr>
              <w:trPr>
                <w:trHeight w:val="91" w:hRule="atLeast"/>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736" w:hRule="atLeast"/>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p>
                <w:p>
                  <w:pPr>
                    <w:spacing w:after="0" w:line="240" w:lineRule="auto"/>
                    <w:jc w:val="right"/>
                  </w:pP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491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61477 CONTRATO 291</w:t>
                  </w:r>
                </w:p>
              </w:tc>
              <w:tc>
                <w:tcPr>
                  <w:tcW w:w="5051"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FERNANDEZ CUEVAS, Nº 2, Plt LOC, 01 . Número de Contrato de Agua Potable CONTRATO 291</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491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5051"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491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5051"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4919"/>
              <w:gridCol w:w="5051"/>
            </w:tblGrid>
            <w:tr>
              <w:trPr>
                <w:trHeight w:val="1311" w:hRule="atLeast"/>
              </w:trPr>
              <w:tc>
                <w:tcPr>
                  <w:tcW w:w="491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051"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left"/>
                  </w:pPr>
                </w:p>
                <w:p>
                  <w:pPr>
                    <w:spacing w:after="0" w:line="240" w:lineRule="auto"/>
                    <w:jc w:val="left"/>
                  </w:pPr>
                  <w:r>
                    <w:rPr>
                      <w:rFonts w:ascii="Verdana" w:hAnsi="Verdana" w:eastAsia="Verdana"/>
                      <w:color w:val="000000"/>
                      <w:sz w:val="18"/>
                    </w:rPr>
                    <w:t xml:space="preserve">Sr./Sra.  </w:t>
                  </w:r>
                  <w:r>
                    <w:rPr>
                      <w:rFonts w:ascii="Verdana" w:hAnsi="Verdana" w:eastAsia="Verdana"/>
                      <w:b/>
                      <w:color w:val="000000"/>
                      <w:sz w:val="18"/>
                    </w:rPr>
                    <w:t xml:space="preserve">FERNANDEZ MARIN ARTURO</w:t>
                  </w:r>
                  <w:r>
                    <w:rPr>
                      <w:rFonts w:ascii="Verdana" w:hAnsi="Verdana" w:eastAsia="Verdana"/>
                      <w:b/>
                      <w:color w:val="000000"/>
                      <w:sz w:val="18"/>
                    </w:rPr>
                    <w:t xml:space="preserve"> </w:t>
                  </w:r>
                </w:p>
                <w:p>
                  <w:pPr>
                    <w:spacing w:after="0" w:line="240" w:lineRule="auto"/>
                    <w:jc w:val="left"/>
                  </w:pPr>
                  <w:r>
                    <w:rPr>
                      <w:rFonts w:ascii="Verdana" w:hAnsi="Verdana" w:eastAsia="Verdana"/>
                      <w:b/>
                      <w:color w:val="000000"/>
                      <w:sz w:val="18"/>
                    </w:rPr>
                    <w:t xml:space="preserve">CL/ FERNANDEZ CUEVAS, Nº 4</w:t>
                  </w:r>
                </w:p>
                <w:p>
                  <w:pPr>
                    <w:spacing w:after="0" w:line="240" w:lineRule="auto"/>
                    <w:jc w:val="left"/>
                  </w:pPr>
                  <w:r>
                    <w:rPr>
                      <w:rFonts w:ascii="Verdana" w:hAnsi="Verdana" w:eastAsia="Verdana"/>
                      <w:color w:val="000000"/>
                      <w:sz w:val="18"/>
                    </w:rPr>
                    <w:t xml:space="preserve">52005   MELILLA</w:t>
                  </w:r>
                </w:p>
                <w:p>
                  <w:pPr>
                    <w:spacing w:after="0" w:line="240" w:lineRule="auto"/>
                    <w:jc w:val="left"/>
                  </w:pPr>
                  <w:r>
                    <w:rPr>
                      <w:rFonts w:ascii="Verdana" w:hAnsi="Verdana" w:eastAsia="Verdana"/>
                      <w:i/>
                      <w:color w:val="000000"/>
                      <w:sz w:val="16"/>
                    </w:rPr>
                    <w:t xml:space="preserve">0020-000022</w:t>
                  </w:r>
                </w:p>
              </w:tc>
            </w:tr>
            <w:tr>
              <w:trPr>
                <w:trHeight w:val="91" w:hRule="atLeast"/>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736" w:hRule="atLeast"/>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p>
                <w:p>
                  <w:pPr>
                    <w:spacing w:after="0" w:line="240" w:lineRule="auto"/>
                    <w:jc w:val="right"/>
                  </w:pP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491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61538 CONTRATO 284</w:t>
                  </w:r>
                </w:p>
              </w:tc>
              <w:tc>
                <w:tcPr>
                  <w:tcW w:w="5051"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FERNANDEZ CUEVAS, Nº 4 . Número de Contrato de Agua Potable CONTRATO 284</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491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5051"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491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5051"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4919"/>
              <w:gridCol w:w="5051"/>
            </w:tblGrid>
            <w:tr>
              <w:trPr>
                <w:trHeight w:val="1311" w:hRule="atLeast"/>
              </w:trPr>
              <w:tc>
                <w:tcPr>
                  <w:tcW w:w="491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051"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left"/>
                  </w:pPr>
                </w:p>
                <w:p>
                  <w:pPr>
                    <w:spacing w:after="0" w:line="240" w:lineRule="auto"/>
                    <w:jc w:val="left"/>
                  </w:pPr>
                  <w:r>
                    <w:rPr>
                      <w:rFonts w:ascii="Verdana" w:hAnsi="Verdana" w:eastAsia="Verdana"/>
                      <w:color w:val="000000"/>
                      <w:sz w:val="18"/>
                    </w:rPr>
                    <w:t xml:space="preserve">Sr./Sra.  </w:t>
                  </w:r>
                  <w:r>
                    <w:rPr>
                      <w:rFonts w:ascii="Verdana" w:hAnsi="Verdana" w:eastAsia="Verdana"/>
                      <w:b/>
                      <w:color w:val="000000"/>
                      <w:sz w:val="18"/>
                    </w:rPr>
                    <w:t xml:space="preserve">SANMARTIN ALVAREDO, ANTONIO</w:t>
                  </w:r>
                  <w:r>
                    <w:rPr>
                      <w:rFonts w:ascii="Verdana" w:hAnsi="Verdana" w:eastAsia="Verdana"/>
                      <w:b/>
                      <w:color w:val="000000"/>
                      <w:sz w:val="18"/>
                    </w:rPr>
                    <w:t xml:space="preserve"> </w:t>
                  </w:r>
                </w:p>
                <w:p>
                  <w:pPr>
                    <w:spacing w:after="0" w:line="240" w:lineRule="auto"/>
                    <w:jc w:val="left"/>
                  </w:pPr>
                  <w:r>
                    <w:rPr>
                      <w:rFonts w:ascii="Verdana" w:hAnsi="Verdana" w:eastAsia="Verdana"/>
                      <w:b/>
                      <w:color w:val="000000"/>
                      <w:sz w:val="18"/>
                    </w:rPr>
                    <w:t xml:space="preserve">CL/ FERNANDEZ CUEVAS, Nº 10</w:t>
                  </w:r>
                </w:p>
                <w:p>
                  <w:pPr>
                    <w:spacing w:after="0" w:line="240" w:lineRule="auto"/>
                    <w:jc w:val="left"/>
                  </w:pPr>
                  <w:r>
                    <w:rPr>
                      <w:rFonts w:ascii="Verdana" w:hAnsi="Verdana" w:eastAsia="Verdana"/>
                      <w:color w:val="000000"/>
                      <w:sz w:val="18"/>
                    </w:rPr>
                    <w:t xml:space="preserve">52005   MELILLA</w:t>
                  </w:r>
                </w:p>
                <w:p>
                  <w:pPr>
                    <w:spacing w:after="0" w:line="240" w:lineRule="auto"/>
                    <w:jc w:val="left"/>
                  </w:pPr>
                  <w:r>
                    <w:rPr>
                      <w:rFonts w:ascii="Verdana" w:hAnsi="Verdana" w:eastAsia="Verdana"/>
                      <w:i/>
                      <w:color w:val="000000"/>
                      <w:sz w:val="16"/>
                    </w:rPr>
                    <w:t xml:space="preserve">0020-000023</w:t>
                  </w:r>
                </w:p>
              </w:tc>
            </w:tr>
            <w:tr>
              <w:trPr>
                <w:trHeight w:val="91" w:hRule="atLeast"/>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736" w:hRule="atLeast"/>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620785030</w:t>
                  </w:r>
                </w:p>
                <w:p>
                  <w:pPr>
                    <w:spacing w:after="0" w:line="240" w:lineRule="auto"/>
                    <w:jc w:val="right"/>
                  </w:pPr>
                  <w:r>
                    <w:rPr>
                      <w:rFonts w:ascii="Times New Roman" w:hAnsi="Times New Roman" w:eastAsia="Times New Roman"/>
                      <w:b/>
                      <w:color w:val="000000"/>
                      <w:sz w:val="22"/>
                    </w:rPr>
                    <w:t xml:space="preserve">Representante/administrador: CONSULTING MELILLA INMOBILIARIA SLU</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491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61515 CONTRATO 256</w:t>
                  </w:r>
                </w:p>
              </w:tc>
              <w:tc>
                <w:tcPr>
                  <w:tcW w:w="5051"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FERNANDEZ CUEVAS, Nº 10 . Número de Contrato de Agua Potable CONTRATO 256</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491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5051"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491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5051"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4919"/>
              <w:gridCol w:w="5051"/>
            </w:tblGrid>
            <w:tr>
              <w:trPr>
                <w:trHeight w:val="1311" w:hRule="atLeast"/>
              </w:trPr>
              <w:tc>
                <w:tcPr>
                  <w:tcW w:w="491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051"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left"/>
                  </w:pPr>
                </w:p>
                <w:p>
                  <w:pPr>
                    <w:spacing w:after="0" w:line="240" w:lineRule="auto"/>
                    <w:jc w:val="left"/>
                  </w:pPr>
                  <w:r>
                    <w:rPr>
                      <w:rFonts w:ascii="Verdana" w:hAnsi="Verdana" w:eastAsia="Verdana"/>
                      <w:color w:val="000000"/>
                      <w:sz w:val="18"/>
                    </w:rPr>
                    <w:t xml:space="preserve">Sr./Sra.  </w:t>
                  </w:r>
                  <w:r>
                    <w:rPr>
                      <w:rFonts w:ascii="Verdana" w:hAnsi="Verdana" w:eastAsia="Verdana"/>
                      <w:b/>
                      <w:color w:val="000000"/>
                      <w:sz w:val="18"/>
                    </w:rPr>
                    <w:t xml:space="preserve">CONSULTING MELILLA INMOBILIARIA SLU</w:t>
                  </w:r>
                  <w:r>
                    <w:rPr>
                      <w:rFonts w:ascii="Verdana" w:hAnsi="Verdana" w:eastAsia="Verdana"/>
                      <w:b/>
                      <w:color w:val="000000"/>
                      <w:sz w:val="18"/>
                    </w:rPr>
                    <w:t xml:space="preserve"> </w:t>
                  </w:r>
                </w:p>
                <w:p>
                  <w:pPr>
                    <w:spacing w:after="0" w:line="240" w:lineRule="auto"/>
                    <w:jc w:val="left"/>
                  </w:pPr>
                  <w:r>
                    <w:rPr>
                      <w:rFonts w:ascii="Verdana" w:hAnsi="Verdana" w:eastAsia="Verdana"/>
                      <w:b/>
                      <w:color w:val="000000"/>
                      <w:sz w:val="18"/>
                    </w:rPr>
                    <w:t xml:space="preserve">MARQUES DE MONTEMAR Nº29 LOCAL 1</w:t>
                  </w:r>
                </w:p>
                <w:p>
                  <w:pPr>
                    <w:spacing w:after="0" w:line="240" w:lineRule="auto"/>
                    <w:jc w:val="left"/>
                  </w:pPr>
                  <w:r>
                    <w:rPr>
                      <w:rFonts w:ascii="Verdana" w:hAnsi="Verdana" w:eastAsia="Verdana"/>
                      <w:color w:val="000000"/>
                      <w:sz w:val="18"/>
                    </w:rPr>
                    <w:t xml:space="preserve">52006   MELILLA</w:t>
                  </w:r>
                </w:p>
                <w:p>
                  <w:pPr>
                    <w:spacing w:after="0" w:line="240" w:lineRule="auto"/>
                    <w:jc w:val="left"/>
                  </w:pPr>
                  <w:r>
                    <w:rPr>
                      <w:rFonts w:ascii="Verdana" w:hAnsi="Verdana" w:eastAsia="Verdana"/>
                      <w:i/>
                      <w:color w:val="000000"/>
                      <w:sz w:val="16"/>
                    </w:rPr>
                    <w:t xml:space="preserve">0020-000024</w:t>
                  </w:r>
                </w:p>
              </w:tc>
            </w:tr>
            <w:tr>
              <w:trPr>
                <w:trHeight w:val="91" w:hRule="atLeast"/>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736" w:hRule="atLeast"/>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952696030, 620959363, consultingmelilla@gmail.com</w:t>
                  </w:r>
                </w:p>
                <w:p>
                  <w:pPr>
                    <w:spacing w:after="0" w:line="240" w:lineRule="auto"/>
                    <w:jc w:val="right"/>
                  </w:pPr>
                  <w:r>
                    <w:rPr>
                      <w:rFonts w:ascii="Times New Roman" w:hAnsi="Times New Roman" w:eastAsia="Times New Roman"/>
                      <w:b/>
                      <w:color w:val="000000"/>
                      <w:sz w:val="22"/>
                    </w:rPr>
                    <w:t xml:space="preserve">Representante/administrador: CONSULTING MELILLA INMOBILIARIA SLU</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491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61515 CONTRATO 256</w:t>
                  </w:r>
                </w:p>
              </w:tc>
              <w:tc>
                <w:tcPr>
                  <w:tcW w:w="5051"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FERNANDEZ CUEVAS, Nº 10 . Número de Contrato de Agua Potable CONTRATO 256</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491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5051"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491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5051"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49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50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pPr>
    </w:p>
    <w:sectPr w:rsidRPr="" w:rsidDel="" w:rsidR="" w:rsidSect="">
      <w:headerReference r:id="rId5" w:type="default"/>
      <w:footerReference r:id="rId8" w:type="default"/>
      <w:pgSz w:w="11905" w:h="16837"/>
      <w:pgMar w:top="850" w:right="566" w:bottom="566" w:left="566" w:header="" w:footer="" w:gutter=""/>
    </w:sectPr>
  </w:body>
</w:document>
</file>

<file path=word/footer1.xml><?xml version="1.0" encoding="utf-8"?>
<w:ftr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tbl>
    <w:tblPr>
      <w:tblCellMar>
        <w:top w:w="0" w:type="dxa"/>
        <w:left w:w="0" w:type="dxa"/>
        <w:bottom w:w="0" w:type="dxa"/>
        <w:right w:w="0" w:type="dxa"/>
      </w:tblCellMar>
    </w:tblPr>
    <w:tblGrid>
      <w:gridCol w:w="9785"/>
      <w:gridCol w:w="185"/>
    </w:tblGrid>
    <w:tr>
      <w:trPr/>
      <w:tc>
        <w:tcPr>
          <w:tcW w:w="9785" w:type="dxa"/>
        </w:tcPr>
        <w:p>
          <w:pPr>
            <w:pStyle w:val="EmptyCellLayoutStyle"/>
            <w:spacing w:after="0" w:line="240" w:lineRule="auto"/>
          </w:pPr>
        </w:p>
      </w:tc>
      <w:tc>
        <w:tcPr>
          <w:tcW w:w="185" w:type="dxa"/>
        </w:tcPr>
        <w:p>
          <w:pPr>
            <w:pStyle w:val="EmptyCellLayoutStyle"/>
            <w:spacing w:after="0" w:line="240" w:lineRule="auto"/>
          </w:pPr>
        </w:p>
      </w:tc>
    </w:tr>
    <w:tr>
      <w:trPr/>
      <w:tc>
        <w:tcPr>
          <w:tcW w:w="9785" w:type="dxa"/>
        </w:tcPr>
        <w:tbl>
          <w:tblPr>
            <w:tblCellMar>
              <w:top w:w="0" w:type="dxa"/>
              <w:left w:w="0" w:type="dxa"/>
              <w:bottom w:w="0" w:type="dxa"/>
              <w:right w:w="0" w:type="dxa"/>
            </w:tblCellMar>
          </w:tblPr>
          <w:tblGrid>
            <w:gridCol w:w="9785"/>
          </w:tblGrid>
          <w:tr>
            <w:trPr>
              <w:trHeight w:val="460" w:hRule="atLeast"/>
            </w:trPr>
            <w:tc>
              <w:tcPr>
                <w:tcW w:w="9785"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bidi/>
                  <w:spacing w:after="0" w:line="240" w:lineRule="auto"/>
                  <w:jc w:val="center"/>
                </w:pPr>
                <w:r>
                  <w:rPr>
                    <w:rFonts w:ascii="Arial" w:hAnsi="Arial" w:eastAsia="Arial" w:cs="Arial"/>
                    <w:color w:val="000000"/>
                    <w:sz w:val="16"/>
                    <w:szCs w:val="16"/>
                    <w:rtl/>
                  </w:rPr>
                  <w:t xml:space="preserve">Confidencial Fecha de Impresión 30/05/2024</w:t>
                </w:r>
              </w:p>
            </w:tc>
          </w:tr>
        </w:tbl>
        <w:p>
          <w:pPr>
            <w:spacing w:after="0" w:line="240" w:lineRule="auto"/>
          </w:pPr>
        </w:p>
      </w:tc>
      <w:tc>
        <w:tcPr>
          <w:tcW w:w="185" w:type="dxa"/>
        </w:tcPr>
        <w:p>
          <w:pPr>
            <w:pStyle w:val="EmptyCellLayoutStyle"/>
            <w:spacing w:after="0" w:line="240" w:lineRule="auto"/>
          </w:pPr>
        </w:p>
      </w:tc>
    </w:tr>
  </w:tbl>
</w:ftr>
</file>

<file path=word/header0.xml><?xml version="1.0" encoding="utf-8"?>
<w:hdr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tbl>
    <w:tblPr>
      <w:tblCellMar>
        <w:top w:w="0" w:type="dxa"/>
        <w:left w:w="0" w:type="dxa"/>
        <w:bottom w:w="0" w:type="dxa"/>
        <w:right w:w="0" w:type="dxa"/>
      </w:tblCellMar>
    </w:tblPr>
    <w:tblGrid>
      <w:gridCol w:w="1675"/>
      <w:gridCol w:w="2650"/>
      <w:gridCol w:w="3184"/>
      <w:gridCol w:w="2278"/>
      <w:gridCol w:w="182"/>
    </w:tblGrid>
    <w:tr>
      <w:trPr/>
      <w:tc>
        <w:tcPr>
          <w:tcW w:w="1675" w:type="dxa"/>
        </w:tcPr>
        <w:p>
          <w:pPr>
            <w:pStyle w:val="EmptyCellLayoutStyle"/>
            <w:spacing w:after="0" w:line="240" w:lineRule="auto"/>
          </w:pPr>
        </w:p>
      </w:tc>
      <w:tc>
        <w:tcPr>
          <w:tcW w:w="2650" w:type="dxa"/>
        </w:tcPr>
        <w:p>
          <w:pPr>
            <w:pStyle w:val="EmptyCellLayoutStyle"/>
            <w:spacing w:after="0" w:line="240" w:lineRule="auto"/>
          </w:pPr>
        </w:p>
      </w:tc>
      <w:tc>
        <w:tcPr>
          <w:tcW w:w="3184" w:type="dxa"/>
        </w:tcPr>
        <w:p>
          <w:pPr>
            <w:pStyle w:val="EmptyCellLayoutStyle"/>
            <w:spacing w:after="0" w:line="240" w:lineRule="auto"/>
          </w:pPr>
        </w:p>
      </w:tc>
      <w:tc>
        <w:tcPr>
          <w:tcW w:w="2278" w:type="dxa"/>
        </w:tcPr>
        <w:p>
          <w:pPr>
            <w:pStyle w:val="EmptyCellLayoutStyle"/>
            <w:spacing w:after="0" w:line="240" w:lineRule="auto"/>
          </w:pPr>
        </w:p>
      </w:tc>
      <w:tc>
        <w:tcPr>
          <w:tcW w:w="182" w:type="dxa"/>
        </w:tcPr>
        <w:p>
          <w:pPr>
            <w:pStyle w:val="EmptyCellLayoutStyle"/>
            <w:spacing w:after="0" w:line="240" w:lineRule="auto"/>
          </w:pPr>
        </w:p>
      </w:tc>
    </w:tr>
    <w:tr>
      <w:trPr/>
      <w:tc>
        <w:tcPr>
          <w:tcW w:w="1675" w:type="dxa"/>
        </w:tcPr>
        <w:p>
          <w:pPr>
            <w:pStyle w:val="EmptyCellLayoutStyle"/>
            <w:spacing w:after="0" w:line="240" w:lineRule="auto"/>
          </w:pPr>
        </w:p>
      </w:tc>
      <w:tc>
        <w:tcPr>
          <w:tcW w:w="2650" w:type="dxa"/>
          <w:vMerge w:val="restart"/>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r w:rsidRPr="" w:rsidDel="" w:rsidR="">
            <w:drawing>
              <wp:inline>
                <wp:extent cx="1657426" cy="540000"/>
                <wp:docPr id="0" name="img3.png"/>
                <a:graphic>
                  <a:graphicData uri="http://schemas.openxmlformats.org/drawingml/2006/picture">
                    <pic:pic>
                      <pic:nvPicPr>
                        <pic:cNvPr id="1" name="img3.png"/>
                        <pic:cNvPicPr/>
                      </pic:nvPicPr>
                      <pic:blipFill>
                        <a:blip r:embed="rId6" cstate="print"/>
                        <a:stretch>
                          <a:fillRect r="0" b="0"/>
                        </a:stretch>
                      </pic:blipFill>
                      <pic:spPr>
                        <a:xfrm>
                          <a:off x="0" y="0"/>
                          <a:ext cx="1657426" cy="540000"/>
                        </a:xfrm>
                        <a:prstGeom prst="rect">
                          <a:avLst/>
                        </a:prstGeom>
                      </pic:spPr>
                    </pic:pic>
                  </a:graphicData>
                </a:graphic>
              </wp:inline>
            </w:drawing>
          </w:r>
        </w:p>
      </w:tc>
      <w:tc>
        <w:tcPr>
          <w:tcW w:w="3184" w:type="dxa"/>
        </w:tcPr>
        <w:p>
          <w:pPr>
            <w:pStyle w:val="EmptyCellLayoutStyle"/>
            <w:spacing w:after="0" w:line="240" w:lineRule="auto"/>
          </w:pPr>
        </w:p>
      </w:tc>
      <w:tc>
        <w:tcPr>
          <w:tcW w:w="2278" w:type="dxa"/>
        </w:tcPr>
        <w:p>
          <w:pPr>
            <w:pStyle w:val="EmptyCellLayoutStyle"/>
            <w:spacing w:after="0" w:line="240" w:lineRule="auto"/>
          </w:pPr>
        </w:p>
      </w:tc>
      <w:tc>
        <w:tcPr>
          <w:tcW w:w="182" w:type="dxa"/>
        </w:tcPr>
        <w:p>
          <w:pPr>
            <w:pStyle w:val="EmptyCellLayoutStyle"/>
            <w:spacing w:after="0" w:line="240" w:lineRule="auto"/>
          </w:pPr>
        </w:p>
      </w:tc>
    </w:tr>
    <w:tr>
      <w:trPr/>
      <w:tc>
        <w:tcPr>
          <w:tcW w:w="1675" w:type="dxa"/>
        </w:tcPr>
        <w:p>
          <w:pPr>
            <w:pStyle w:val="EmptyCellLayoutStyle"/>
            <w:spacing w:after="0" w:line="240" w:lineRule="auto"/>
          </w:pPr>
        </w:p>
      </w:tc>
      <w:tc>
        <w:tcPr>
          <w:tcW w:w="2650" w:type="dxa"/>
          <w:vMerge w:val="continue"/>
        </w:tcPr>
        <w:p>
          <w:pPr>
            <w:pStyle w:val="EmptyCellLayoutStyle"/>
            <w:spacing w:after="0" w:line="240" w:lineRule="auto"/>
          </w:pPr>
        </w:p>
      </w:tc>
      <w:tc>
        <w:tcPr>
          <w:tcW w:w="3184" w:type="dxa"/>
        </w:tcPr>
        <w:p>
          <w:pPr>
            <w:pStyle w:val="EmptyCellLayoutStyle"/>
            <w:spacing w:after="0" w:line="240" w:lineRule="auto"/>
          </w:pPr>
        </w:p>
      </w:tc>
      <w:tc>
        <w:tcPr>
          <w:tcW w:w="2278" w:type="dxa"/>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r w:rsidRPr="" w:rsidDel="" w:rsidR="">
            <w:drawing>
              <wp:inline>
                <wp:extent cx="1446779" cy="346888"/>
                <wp:docPr id="2" name="img4.png"/>
                <a:graphic>
                  <a:graphicData uri="http://schemas.openxmlformats.org/drawingml/2006/picture">
                    <pic:pic>
                      <pic:nvPicPr>
                        <pic:cNvPr id="3" name="img4.png"/>
                        <pic:cNvPicPr/>
                      </pic:nvPicPr>
                      <pic:blipFill>
                        <a:blip r:embed="rId7" cstate="print"/>
                        <a:stretch>
                          <a:fillRect r="0" b="0"/>
                        </a:stretch>
                      </pic:blipFill>
                      <pic:spPr>
                        <a:xfrm>
                          <a:off x="0" y="0"/>
                          <a:ext cx="1446779" cy="346888"/>
                        </a:xfrm>
                        <a:prstGeom prst="rect">
                          <a:avLst/>
                        </a:prstGeom>
                      </pic:spPr>
                    </pic:pic>
                  </a:graphicData>
                </a:graphic>
              </wp:inline>
            </w:drawing>
          </w:r>
        </w:p>
      </w:tc>
      <w:tc>
        <w:tcPr>
          <w:tcW w:w="182" w:type="dxa"/>
        </w:tcPr>
        <w:p>
          <w:pPr>
            <w:pStyle w:val="EmptyCellLayoutStyle"/>
            <w:spacing w:after="0" w:line="240" w:lineRule="auto"/>
          </w:pPr>
        </w:p>
      </w:tc>
    </w:tr>
    <w:tr>
      <w:trPr/>
      <w:tc>
        <w:tcPr>
          <w:tcW w:w="1675" w:type="dxa"/>
        </w:tcPr>
        <w:p>
          <w:pPr>
            <w:pStyle w:val="EmptyCellLayoutStyle"/>
            <w:spacing w:after="0" w:line="240" w:lineRule="auto"/>
          </w:pPr>
        </w:p>
      </w:tc>
      <w:tc>
        <w:tcPr>
          <w:tcW w:w="2650" w:type="dxa"/>
          <w:vMerge w:val="continue"/>
        </w:tcPr>
        <w:p>
          <w:pPr>
            <w:pStyle w:val="EmptyCellLayoutStyle"/>
            <w:spacing w:after="0" w:line="240" w:lineRule="auto"/>
          </w:pPr>
        </w:p>
      </w:tc>
      <w:tc>
        <w:tcPr>
          <w:tcW w:w="3184" w:type="dxa"/>
        </w:tcPr>
        <w:p>
          <w:pPr>
            <w:pStyle w:val="EmptyCellLayoutStyle"/>
            <w:spacing w:after="0" w:line="240" w:lineRule="auto"/>
          </w:pPr>
        </w:p>
      </w:tc>
      <w:tc>
        <w:tcPr>
          <w:tcW w:w="2278" w:type="dxa"/>
        </w:tcPr>
        <w:p>
          <w:pPr>
            <w:pStyle w:val="EmptyCellLayoutStyle"/>
            <w:spacing w:after="0" w:line="240" w:lineRule="auto"/>
          </w:pPr>
        </w:p>
      </w:tc>
      <w:tc>
        <w:tcPr>
          <w:tcW w:w="182" w:type="dxa"/>
        </w:tcPr>
        <w:p>
          <w:pPr>
            <w:pStyle w:val="EmptyCellLayoutStyle"/>
            <w:spacing w:after="0" w:line="240" w:lineRule="auto"/>
          </w:pPr>
        </w:p>
      </w:tc>
    </w:tr>
    <w:tr>
      <w:trPr/>
      <w:tc>
        <w:tcPr>
          <w:tcW w:w="1675" w:type="dxa"/>
        </w:tcPr>
        <w:p>
          <w:pPr>
            <w:pStyle w:val="EmptyCellLayoutStyle"/>
            <w:spacing w:after="0" w:line="240" w:lineRule="auto"/>
          </w:pPr>
        </w:p>
      </w:tc>
      <w:tc>
        <w:tcPr>
          <w:tcW w:w="2650" w:type="dxa"/>
        </w:tcPr>
        <w:p>
          <w:pPr>
            <w:pStyle w:val="EmptyCellLayoutStyle"/>
            <w:spacing w:after="0" w:line="240" w:lineRule="auto"/>
          </w:pPr>
        </w:p>
      </w:tc>
      <w:tc>
        <w:tcPr>
          <w:tcW w:w="3184" w:type="dxa"/>
        </w:tcPr>
        <w:p>
          <w:pPr>
            <w:pStyle w:val="EmptyCellLayoutStyle"/>
            <w:spacing w:after="0" w:line="240" w:lineRule="auto"/>
          </w:pPr>
        </w:p>
      </w:tc>
      <w:tc>
        <w:tcPr>
          <w:tcW w:w="2278" w:type="dxa"/>
        </w:tcPr>
        <w:p>
          <w:pPr>
            <w:pStyle w:val="EmptyCellLayoutStyle"/>
            <w:spacing w:after="0" w:line="240" w:lineRule="auto"/>
          </w:pPr>
        </w:p>
      </w:tc>
      <w:tc>
        <w:tcPr>
          <w:tcW w:w="182" w:type="dxa"/>
        </w:tcPr>
        <w:p>
          <w:pPr>
            <w:pStyle w:val="EmptyCellLayoutStyle"/>
            <w:spacing w:after="0" w:line="240" w:lineRule="auto"/>
          </w:pPr>
        </w:p>
      </w:tc>
    </w:tr>
  </w:tbl>
</w:hdr>
</file>

<file path=word/numbering.xml><?xml version="1.0" encoding="utf-8"?>
<w:numbering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abstractNum w:abstractNumId="0">
    <w:nsid w:val="00000001"/>
    <w:multiLevelType w:val="multilevel"/>
    <w:tmpl w:val="00000001"/>
    <w:lvl w:ilvl="0">
      <w:start w:val="1"/>
      <w:numFmt w:val="bullet"/>
      <w:lvlText w:val="·"/>
      <w:lvlJc w:val="left"/>
      <w:rPr>
        <w:rFonts w:ascii="Symbol" w:hAnsi="Symbol" w:eastAsia="Symbol" w:cs="Symbol"/>
        <w:sz w:val="20"/>
      </w:rPr>
    </w:lvl>
    <w:lvl w:ilvl="1">
      <w:start w:val="1"/>
      <w:numFmt w:val="bullet"/>
      <w:lvlText w:val="o"/>
      <w:lvlJc w:val="left"/>
      <w:rPr>
        <w:rFonts w:ascii="Courier New" w:hAnsi="Courier New" w:eastAsia="Courier New" w:cs="Courier New"/>
        <w:sz w:val="20"/>
      </w:rPr>
    </w:lvl>
    <w:lvl w:ilvl="2">
      <w:start w:val="1"/>
      <w:numFmt w:val="bullet"/>
      <w:lvlText w:val="§"/>
      <w:lvlJc w:val="left"/>
      <w:rPr>
        <w:rFonts w:ascii="Wingdings" w:hAnsi="Wingdings" w:eastAsia="Wingdings" w:cs="Wingdings"/>
        <w:sz w:val="20"/>
      </w:rPr>
    </w:lvl>
    <w:lvl w:ilvl="3">
      <w:start w:val="1"/>
      <w:numFmt w:val="bullet"/>
      <w:lvlText w:val="·"/>
      <w:lvlJc w:val="left"/>
      <w:rPr>
        <w:rFonts w:ascii="Symbol" w:hAnsi="Symbol" w:eastAsia="Symbol" w:cs="Symbol"/>
        <w:sz w:val="20"/>
      </w:rPr>
    </w:lvl>
    <w:lvl w:ilvl="4">
      <w:start w:val="1"/>
      <w:numFmt w:val="bullet"/>
      <w:lvlText w:val="o"/>
      <w:lvlJc w:val="left"/>
      <w:rPr>
        <w:rFonts w:ascii="Courier New" w:hAnsi="Courier New" w:eastAsia="Courier New" w:cs="Courier New"/>
        <w:sz w:val="20"/>
      </w:rPr>
    </w:lvl>
    <w:lvl w:ilvl="5">
      <w:start w:val="1"/>
      <w:numFmt w:val="bullet"/>
      <w:lvlText w:val="§"/>
      <w:lvlJc w:val="left"/>
      <w:rPr>
        <w:rFonts w:ascii="Wingdings" w:hAnsi="Wingdings" w:eastAsia="Wingdings" w:cs="Wingdings"/>
        <w:sz w:val="20"/>
      </w:rPr>
    </w:lvl>
    <w:lvl w:ilvl="6">
      <w:start w:val="1"/>
      <w:numFmt w:val="bullet"/>
      <w:lvlText w:val="·"/>
      <w:lvlJc w:val="left"/>
      <w:rPr>
        <w:rFonts w:ascii="Symbol" w:hAnsi="Symbol" w:eastAsia="Symbol" w:cs="Symbol"/>
        <w:sz w:val="20"/>
      </w:rPr>
    </w:lvl>
    <w:lvl w:ilvl="7">
      <w:start w:val="1"/>
      <w:numFmt w:val="bullet"/>
      <w:lvlText w:val="o"/>
      <w:lvlJc w:val="left"/>
      <w:rPr>
        <w:rFonts w:ascii="Courier New" w:hAnsi="Courier New" w:eastAsia="Courier New" w:cs="Courier New"/>
        <w:sz w:val="20"/>
      </w:rPr>
    </w:lvl>
    <w:lvl w:ilvl="8">
      <w:start w:val="1"/>
      <w:numFmt w:val="bullet"/>
      <w:lvlText w:val="§"/>
      <w:lvlJc w:val="left"/>
      <w:rPr>
        <w:rFonts w:ascii="Wingdings" w:hAnsi="Wingdings" w:eastAsia="Wingdings" w:cs="Wingdings"/>
        <w:sz w:val="20"/>
      </w:rPr>
    </w:lvl>
  </w:abstractNum>
  <w:abstractNum w:abstractNumId="1">
    <w:nsid w:val="00000002"/>
    <w:multiLevelType w:val="multilevel"/>
    <w:tmpl w:val="0000000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
    <w:nsid w:val="00000003"/>
    <w:multiLevelType w:val="multilevel"/>
    <w:tmpl w:val="0000000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
    <w:nsid w:val="00000004"/>
    <w:multiLevelType w:val="multilevel"/>
    <w:tmpl w:val="0000000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
    <w:nsid w:val="00000005"/>
    <w:multiLevelType w:val="multilevel"/>
    <w:tmpl w:val="0000000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
    <w:nsid w:val="00000006"/>
    <w:multiLevelType w:val="multilevel"/>
    <w:tmpl w:val="0000000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
    <w:nsid w:val="00000007"/>
    <w:multiLevelType w:val="multilevel"/>
    <w:tmpl w:val="0000000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
    <w:nsid w:val="00000008"/>
    <w:multiLevelType w:val="multilevel"/>
    <w:tmpl w:val="0000000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
    <w:nsid w:val="00000009"/>
    <w:multiLevelType w:val="multilevel"/>
    <w:tmpl w:val="0000000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
    <w:nsid w:val="0000000A"/>
    <w:multiLevelType w:val="multilevel"/>
    <w:tmpl w:val="0000000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
    <w:nsid w:val="0000000B"/>
    <w:multiLevelType w:val="multilevel"/>
    <w:tmpl w:val="0000000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1">
    <w:nsid w:val="0000000C"/>
    <w:multiLevelType w:val="multilevel"/>
    <w:tmpl w:val="0000000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2">
    <w:nsid w:val="0000000D"/>
    <w:multiLevelType w:val="multilevel"/>
    <w:tmpl w:val="0000000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3">
    <w:nsid w:val="0000000E"/>
    <w:multiLevelType w:val="multilevel"/>
    <w:tmpl w:val="0000000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4">
    <w:nsid w:val="0000000F"/>
    <w:multiLevelType w:val="multilevel"/>
    <w:tmpl w:val="0000000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5">
    <w:nsid w:val="00000010"/>
    <w:multiLevelType w:val="multilevel"/>
    <w:tmpl w:val="0000001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6">
    <w:nsid w:val="00000011"/>
    <w:multiLevelType w:val="multilevel"/>
    <w:tmpl w:val="0000001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7">
    <w:nsid w:val="00000012"/>
    <w:multiLevelType w:val="multilevel"/>
    <w:tmpl w:val="0000001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8">
    <w:nsid w:val="00000013"/>
    <w:multiLevelType w:val="multilevel"/>
    <w:tmpl w:val="0000001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9">
    <w:nsid w:val="00000014"/>
    <w:multiLevelType w:val="multilevel"/>
    <w:tmpl w:val="0000001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0">
    <w:nsid w:val="00000015"/>
    <w:multiLevelType w:val="multilevel"/>
    <w:tmpl w:val="0000001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1">
    <w:nsid w:val="00000016"/>
    <w:multiLevelType w:val="multilevel"/>
    <w:tmpl w:val="0000001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2">
    <w:nsid w:val="00000017"/>
    <w:multiLevelType w:val="multilevel"/>
    <w:tmpl w:val="0000001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3">
    <w:nsid w:val="00000018"/>
    <w:multiLevelType w:val="multilevel"/>
    <w:tmpl w:val="0000001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4">
    <w:nsid w:val="00000019"/>
    <w:multiLevelType w:val="multilevel"/>
    <w:tmpl w:val="0000001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5">
    <w:nsid w:val="0000001A"/>
    <w:multiLevelType w:val="multilevel"/>
    <w:tmpl w:val="0000001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6">
    <w:nsid w:val="0000001B"/>
    <w:multiLevelType w:val="multilevel"/>
    <w:tmpl w:val="0000001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7">
    <w:nsid w:val="0000001C"/>
    <w:multiLevelType w:val="multilevel"/>
    <w:tmpl w:val="0000001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8">
    <w:nsid w:val="0000001D"/>
    <w:multiLevelType w:val="multilevel"/>
    <w:tmpl w:val="0000001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9">
    <w:nsid w:val="0000001E"/>
    <w:multiLevelType w:val="multilevel"/>
    <w:tmpl w:val="0000001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0">
    <w:nsid w:val="0000001F"/>
    <w:multiLevelType w:val="multilevel"/>
    <w:tmpl w:val="0000001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1">
    <w:nsid w:val="00000020"/>
    <w:multiLevelType w:val="multilevel"/>
    <w:tmpl w:val="0000002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2">
    <w:nsid w:val="00000021"/>
    <w:multiLevelType w:val="multilevel"/>
    <w:tmpl w:val="0000002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3">
    <w:nsid w:val="00000022"/>
    <w:multiLevelType w:val="multilevel"/>
    <w:tmpl w:val="0000002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4">
    <w:nsid w:val="00000023"/>
    <w:multiLevelType w:val="multilevel"/>
    <w:tmpl w:val="0000002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5">
    <w:nsid w:val="00000024"/>
    <w:multiLevelType w:val="multilevel"/>
    <w:tmpl w:val="0000002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6">
    <w:nsid w:val="00000025"/>
    <w:multiLevelType w:val="multilevel"/>
    <w:tmpl w:val="0000002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7">
    <w:nsid w:val="00000026"/>
    <w:multiLevelType w:val="multilevel"/>
    <w:tmpl w:val="0000002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8">
    <w:nsid w:val="00000027"/>
    <w:multiLevelType w:val="multilevel"/>
    <w:tmpl w:val="0000002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9">
    <w:nsid w:val="00000028"/>
    <w:multiLevelType w:val="multilevel"/>
    <w:tmpl w:val="0000002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0">
    <w:nsid w:val="00000029"/>
    <w:multiLevelType w:val="multilevel"/>
    <w:tmpl w:val="0000002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1">
    <w:nsid w:val="0000002A"/>
    <w:multiLevelType w:val="multilevel"/>
    <w:tmpl w:val="0000002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2">
    <w:nsid w:val="0000002B"/>
    <w:multiLevelType w:val="multilevel"/>
    <w:tmpl w:val="0000002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3">
    <w:nsid w:val="0000002C"/>
    <w:multiLevelType w:val="multilevel"/>
    <w:tmpl w:val="0000002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4">
    <w:nsid w:val="0000002D"/>
    <w:multiLevelType w:val="multilevel"/>
    <w:tmpl w:val="0000002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5">
    <w:nsid w:val="0000002E"/>
    <w:multiLevelType w:val="multilevel"/>
    <w:tmpl w:val="0000002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6">
    <w:nsid w:val="0000002F"/>
    <w:multiLevelType w:val="multilevel"/>
    <w:tmpl w:val="0000002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7">
    <w:nsid w:val="00000030"/>
    <w:multiLevelType w:val="multilevel"/>
    <w:tmpl w:val="0000003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8">
    <w:nsid w:val="00000031"/>
    <w:multiLevelType w:val="multilevel"/>
    <w:tmpl w:val="0000003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9">
    <w:nsid w:val="00000032"/>
    <w:multiLevelType w:val="multilevel"/>
    <w:tmpl w:val="0000003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0">
    <w:nsid w:val="00000033"/>
    <w:multiLevelType w:val="multilevel"/>
    <w:tmpl w:val="0000003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1">
    <w:nsid w:val="00000034"/>
    <w:multiLevelType w:val="multilevel"/>
    <w:tmpl w:val="0000003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2">
    <w:nsid w:val="00000035"/>
    <w:multiLevelType w:val="multilevel"/>
    <w:tmpl w:val="0000003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3">
    <w:nsid w:val="00000036"/>
    <w:multiLevelType w:val="multilevel"/>
    <w:tmpl w:val="0000003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4">
    <w:nsid w:val="00000037"/>
    <w:multiLevelType w:val="multilevel"/>
    <w:tmpl w:val="0000003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5">
    <w:nsid w:val="00000038"/>
    <w:multiLevelType w:val="multilevel"/>
    <w:tmpl w:val="0000003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6">
    <w:nsid w:val="00000039"/>
    <w:multiLevelType w:val="multilevel"/>
    <w:tmpl w:val="0000003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7">
    <w:nsid w:val="0000003A"/>
    <w:multiLevelType w:val="multilevel"/>
    <w:tmpl w:val="0000003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8">
    <w:nsid w:val="0000003B"/>
    <w:multiLevelType w:val="multilevel"/>
    <w:tmpl w:val="0000003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9">
    <w:nsid w:val="0000003C"/>
    <w:multiLevelType w:val="multilevel"/>
    <w:tmpl w:val="0000003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0">
    <w:nsid w:val="0000003D"/>
    <w:multiLevelType w:val="multilevel"/>
    <w:tmpl w:val="0000003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1">
    <w:nsid w:val="0000003E"/>
    <w:multiLevelType w:val="multilevel"/>
    <w:tmpl w:val="0000003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2">
    <w:nsid w:val="0000003F"/>
    <w:multiLevelType w:val="multilevel"/>
    <w:tmpl w:val="0000003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3">
    <w:nsid w:val="00000040"/>
    <w:multiLevelType w:val="multilevel"/>
    <w:tmpl w:val="0000004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4">
    <w:nsid w:val="00000041"/>
    <w:multiLevelType w:val="multilevel"/>
    <w:tmpl w:val="0000004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5">
    <w:nsid w:val="00000042"/>
    <w:multiLevelType w:val="multilevel"/>
    <w:tmpl w:val="0000004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6">
    <w:nsid w:val="00000043"/>
    <w:multiLevelType w:val="multilevel"/>
    <w:tmpl w:val="0000004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7">
    <w:nsid w:val="00000044"/>
    <w:multiLevelType w:val="multilevel"/>
    <w:tmpl w:val="0000004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8">
    <w:nsid w:val="00000045"/>
    <w:multiLevelType w:val="multilevel"/>
    <w:tmpl w:val="0000004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9">
    <w:nsid w:val="00000046"/>
    <w:multiLevelType w:val="multilevel"/>
    <w:tmpl w:val="0000004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0">
    <w:nsid w:val="00000047"/>
    <w:multiLevelType w:val="multilevel"/>
    <w:tmpl w:val="0000004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1">
    <w:nsid w:val="00000048"/>
    <w:multiLevelType w:val="multilevel"/>
    <w:tmpl w:val="0000004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2">
    <w:nsid w:val="00000049"/>
    <w:multiLevelType w:val="multilevel"/>
    <w:tmpl w:val="0000004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3">
    <w:nsid w:val="0000004A"/>
    <w:multiLevelType w:val="multilevel"/>
    <w:tmpl w:val="0000004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4">
    <w:nsid w:val="0000004B"/>
    <w:multiLevelType w:val="multilevel"/>
    <w:tmpl w:val="0000004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5">
    <w:nsid w:val="0000004C"/>
    <w:multiLevelType w:val="multilevel"/>
    <w:tmpl w:val="0000004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6">
    <w:nsid w:val="0000004D"/>
    <w:multiLevelType w:val="multilevel"/>
    <w:tmpl w:val="0000004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7">
    <w:nsid w:val="0000004E"/>
    <w:multiLevelType w:val="multilevel"/>
    <w:tmpl w:val="0000004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8">
    <w:nsid w:val="0000004F"/>
    <w:multiLevelType w:val="multilevel"/>
    <w:tmpl w:val="0000004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9">
    <w:nsid w:val="00000050"/>
    <w:multiLevelType w:val="multilevel"/>
    <w:tmpl w:val="0000005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0">
    <w:nsid w:val="00000051"/>
    <w:multiLevelType w:val="multilevel"/>
    <w:tmpl w:val="0000005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1">
    <w:nsid w:val="00000052"/>
    <w:multiLevelType w:val="multilevel"/>
    <w:tmpl w:val="0000005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2">
    <w:nsid w:val="00000053"/>
    <w:multiLevelType w:val="multilevel"/>
    <w:tmpl w:val="0000005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3">
    <w:nsid w:val="00000054"/>
    <w:multiLevelType w:val="multilevel"/>
    <w:tmpl w:val="0000005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4">
    <w:nsid w:val="00000055"/>
    <w:multiLevelType w:val="multilevel"/>
    <w:tmpl w:val="0000005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5">
    <w:nsid w:val="00000056"/>
    <w:multiLevelType w:val="multilevel"/>
    <w:tmpl w:val="0000005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6">
    <w:nsid w:val="00000057"/>
    <w:multiLevelType w:val="multilevel"/>
    <w:tmpl w:val="0000005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7">
    <w:nsid w:val="00000058"/>
    <w:multiLevelType w:val="multilevel"/>
    <w:tmpl w:val="0000005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8">
    <w:nsid w:val="00000059"/>
    <w:multiLevelType w:val="multilevel"/>
    <w:tmpl w:val="0000005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9">
    <w:nsid w:val="0000005A"/>
    <w:multiLevelType w:val="multilevel"/>
    <w:tmpl w:val="0000005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0">
    <w:nsid w:val="0000005B"/>
    <w:multiLevelType w:val="multilevel"/>
    <w:tmpl w:val="0000005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1">
    <w:nsid w:val="0000005C"/>
    <w:multiLevelType w:val="multilevel"/>
    <w:tmpl w:val="0000005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2">
    <w:nsid w:val="0000005D"/>
    <w:multiLevelType w:val="multilevel"/>
    <w:tmpl w:val="0000005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3">
    <w:nsid w:val="0000005E"/>
    <w:multiLevelType w:val="multilevel"/>
    <w:tmpl w:val="0000005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4">
    <w:nsid w:val="0000005F"/>
    <w:multiLevelType w:val="multilevel"/>
    <w:tmpl w:val="0000005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5">
    <w:nsid w:val="00000060"/>
    <w:multiLevelType w:val="multilevel"/>
    <w:tmpl w:val="0000006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6">
    <w:nsid w:val="00000061"/>
    <w:multiLevelType w:val="multilevel"/>
    <w:tmpl w:val="0000006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7">
    <w:nsid w:val="00000062"/>
    <w:multiLevelType w:val="multilevel"/>
    <w:tmpl w:val="0000006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8">
    <w:nsid w:val="00000063"/>
    <w:multiLevelType w:val="multilevel"/>
    <w:tmpl w:val="0000006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9">
    <w:nsid w:val="00000064"/>
    <w:multiLevelType w:val="multilevel"/>
    <w:tmpl w:val="0000006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0">
    <w:nsid w:val="00000065"/>
    <w:multiLevelType w:val="multilevel"/>
    <w:tmpl w:val="0000006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1">
    <w:nsid w:val="00000066"/>
    <w:multiLevelType w:val="multilevel"/>
    <w:tmpl w:val="0000006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2">
    <w:nsid w:val="00000067"/>
    <w:multiLevelType w:val="multilevel"/>
    <w:tmpl w:val="0000006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3">
    <w:nsid w:val="00000068"/>
    <w:multiLevelType w:val="multilevel"/>
    <w:tmpl w:val="0000006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4">
    <w:nsid w:val="00000069"/>
    <w:multiLevelType w:val="multilevel"/>
    <w:tmpl w:val="0000006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5">
    <w:nsid w:val="0000006A"/>
    <w:multiLevelType w:val="multilevel"/>
    <w:tmpl w:val="0000006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6">
    <w:nsid w:val="0000006B"/>
    <w:multiLevelType w:val="multilevel"/>
    <w:tmpl w:val="0000006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7">
    <w:nsid w:val="0000006C"/>
    <w:multiLevelType w:val="multilevel"/>
    <w:tmpl w:val="0000006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8">
    <w:nsid w:val="0000006D"/>
    <w:multiLevelType w:val="multilevel"/>
    <w:tmpl w:val="0000006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9">
    <w:nsid w:val="0000006E"/>
    <w:multiLevelType w:val="multilevel"/>
    <w:tmpl w:val="0000006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10">
    <w:nsid w:val="0000006F"/>
    <w:multiLevelType w:val="multilevel"/>
    <w:tmpl w:val="0000006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11">
    <w:nsid w:val="00000070"/>
    <w:multiLevelType w:val="multilevel"/>
    <w:tmpl w:val="0000007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12">
    <w:nsid w:val="00000071"/>
    <w:multiLevelType w:val="multilevel"/>
    <w:tmpl w:val="0000007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13">
    <w:nsid w:val="00000072"/>
    <w:multiLevelType w:val="multilevel"/>
    <w:tmpl w:val="0000007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14">
    <w:nsid w:val="00000073"/>
    <w:multiLevelType w:val="multilevel"/>
    <w:tmpl w:val="0000007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15">
    <w:nsid w:val="00000074"/>
    <w:multiLevelType w:val="multilevel"/>
    <w:tmpl w:val="0000007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16">
    <w:nsid w:val="00000075"/>
    <w:multiLevelType w:val="multilevel"/>
    <w:tmpl w:val="0000007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17">
    <w:nsid w:val="00000076"/>
    <w:multiLevelType w:val="multilevel"/>
    <w:tmpl w:val="0000007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18">
    <w:nsid w:val="00000077"/>
    <w:multiLevelType w:val="multilevel"/>
    <w:tmpl w:val="0000007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19">
    <w:nsid w:val="00000078"/>
    <w:multiLevelType w:val="multilevel"/>
    <w:tmpl w:val="0000007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20">
    <w:nsid w:val="00000079"/>
    <w:multiLevelType w:val="multilevel"/>
    <w:tmpl w:val="0000007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21">
    <w:nsid w:val="0000007A"/>
    <w:multiLevelType w:val="multilevel"/>
    <w:tmpl w:val="0000007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22">
    <w:nsid w:val="0000007B"/>
    <w:multiLevelType w:val="multilevel"/>
    <w:tmpl w:val="0000007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23">
    <w:nsid w:val="0000007C"/>
    <w:multiLevelType w:val="multilevel"/>
    <w:tmpl w:val="0000007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24">
    <w:nsid w:val="0000007D"/>
    <w:multiLevelType w:val="multilevel"/>
    <w:tmpl w:val="0000007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25">
    <w:nsid w:val="0000007E"/>
    <w:multiLevelType w:val="multilevel"/>
    <w:tmpl w:val="0000007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26">
    <w:nsid w:val="0000007F"/>
    <w:multiLevelType w:val="multilevel"/>
    <w:tmpl w:val="0000007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27">
    <w:nsid w:val="00000080"/>
    <w:multiLevelType w:val="multilevel"/>
    <w:tmpl w:val="0000008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28">
    <w:nsid w:val="00000081"/>
    <w:multiLevelType w:val="multilevel"/>
    <w:tmpl w:val="0000008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29">
    <w:nsid w:val="00000082"/>
    <w:multiLevelType w:val="multilevel"/>
    <w:tmpl w:val="0000008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30">
    <w:nsid w:val="00000083"/>
    <w:multiLevelType w:val="multilevel"/>
    <w:tmpl w:val="0000008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31">
    <w:nsid w:val="00000084"/>
    <w:multiLevelType w:val="multilevel"/>
    <w:tmpl w:val="0000008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32">
    <w:nsid w:val="00000085"/>
    <w:multiLevelType w:val="multilevel"/>
    <w:tmpl w:val="0000008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33">
    <w:nsid w:val="00000086"/>
    <w:multiLevelType w:val="multilevel"/>
    <w:tmpl w:val="0000008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34">
    <w:nsid w:val="00000087"/>
    <w:multiLevelType w:val="multilevel"/>
    <w:tmpl w:val="0000008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35">
    <w:nsid w:val="00000088"/>
    <w:multiLevelType w:val="multilevel"/>
    <w:tmpl w:val="0000008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36">
    <w:nsid w:val="00000089"/>
    <w:multiLevelType w:val="multilevel"/>
    <w:tmpl w:val="0000008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37">
    <w:nsid w:val="0000008A"/>
    <w:multiLevelType w:val="multilevel"/>
    <w:tmpl w:val="0000008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38">
    <w:nsid w:val="0000008B"/>
    <w:multiLevelType w:val="multilevel"/>
    <w:tmpl w:val="0000008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39">
    <w:nsid w:val="0000008C"/>
    <w:multiLevelType w:val="multilevel"/>
    <w:tmpl w:val="0000008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40">
    <w:nsid w:val="0000008D"/>
    <w:multiLevelType w:val="multilevel"/>
    <w:tmpl w:val="0000008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41">
    <w:nsid w:val="0000008E"/>
    <w:multiLevelType w:val="multilevel"/>
    <w:tmpl w:val="0000008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42">
    <w:nsid w:val="0000008F"/>
    <w:multiLevelType w:val="multilevel"/>
    <w:tmpl w:val="0000008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43">
    <w:nsid w:val="00000090"/>
    <w:multiLevelType w:val="multilevel"/>
    <w:tmpl w:val="0000009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44">
    <w:nsid w:val="00000091"/>
    <w:multiLevelType w:val="multilevel"/>
    <w:tmpl w:val="0000009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45">
    <w:nsid w:val="00000092"/>
    <w:multiLevelType w:val="multilevel"/>
    <w:tmpl w:val="0000009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46">
    <w:nsid w:val="00000093"/>
    <w:multiLevelType w:val="multilevel"/>
    <w:tmpl w:val="0000009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47">
    <w:nsid w:val="00000094"/>
    <w:multiLevelType w:val="multilevel"/>
    <w:tmpl w:val="0000009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48">
    <w:nsid w:val="00000095"/>
    <w:multiLevelType w:val="multilevel"/>
    <w:tmpl w:val="0000009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49">
    <w:nsid w:val="00000096"/>
    <w:multiLevelType w:val="multilevel"/>
    <w:tmpl w:val="0000009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50">
    <w:nsid w:val="00000097"/>
    <w:multiLevelType w:val="multilevel"/>
    <w:tmpl w:val="0000009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51">
    <w:nsid w:val="00000098"/>
    <w:multiLevelType w:val="multilevel"/>
    <w:tmpl w:val="0000009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52">
    <w:nsid w:val="00000099"/>
    <w:multiLevelType w:val="multilevel"/>
    <w:tmpl w:val="0000009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53">
    <w:nsid w:val="0000009A"/>
    <w:multiLevelType w:val="multilevel"/>
    <w:tmpl w:val="0000009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54">
    <w:nsid w:val="0000009B"/>
    <w:multiLevelType w:val="multilevel"/>
    <w:tmpl w:val="0000009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55">
    <w:nsid w:val="0000009C"/>
    <w:multiLevelType w:val="multilevel"/>
    <w:tmpl w:val="0000009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56">
    <w:nsid w:val="0000009D"/>
    <w:multiLevelType w:val="multilevel"/>
    <w:tmpl w:val="0000009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57">
    <w:nsid w:val="0000009E"/>
    <w:multiLevelType w:val="multilevel"/>
    <w:tmpl w:val="0000009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58">
    <w:nsid w:val="0000009F"/>
    <w:multiLevelType w:val="multilevel"/>
    <w:tmpl w:val="0000009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59">
    <w:nsid w:val="000000A0"/>
    <w:multiLevelType w:val="multilevel"/>
    <w:tmpl w:val="000000A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60">
    <w:nsid w:val="000000A1"/>
    <w:multiLevelType w:val="multilevel"/>
    <w:tmpl w:val="000000A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61">
    <w:nsid w:val="000000A2"/>
    <w:multiLevelType w:val="multilevel"/>
    <w:tmpl w:val="000000A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62">
    <w:nsid w:val="000000A3"/>
    <w:multiLevelType w:val="multilevel"/>
    <w:tmpl w:val="000000A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63">
    <w:nsid w:val="000000A4"/>
    <w:multiLevelType w:val="multilevel"/>
    <w:tmpl w:val="000000A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64">
    <w:nsid w:val="000000A5"/>
    <w:multiLevelType w:val="multilevel"/>
    <w:tmpl w:val="000000A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65">
    <w:nsid w:val="000000A6"/>
    <w:multiLevelType w:val="multilevel"/>
    <w:tmpl w:val="000000A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66">
    <w:nsid w:val="000000A7"/>
    <w:multiLevelType w:val="multilevel"/>
    <w:tmpl w:val="000000A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67">
    <w:nsid w:val="000000A8"/>
    <w:multiLevelType w:val="multilevel"/>
    <w:tmpl w:val="000000A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68">
    <w:nsid w:val="000000A9"/>
    <w:multiLevelType w:val="multilevel"/>
    <w:tmpl w:val="000000A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69">
    <w:nsid w:val="000000AA"/>
    <w:multiLevelType w:val="multilevel"/>
    <w:tmpl w:val="000000A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70">
    <w:nsid w:val="000000AB"/>
    <w:multiLevelType w:val="multilevel"/>
    <w:tmpl w:val="000000A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71">
    <w:nsid w:val="000000AC"/>
    <w:multiLevelType w:val="multilevel"/>
    <w:tmpl w:val="000000A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72">
    <w:nsid w:val="000000AD"/>
    <w:multiLevelType w:val="multilevel"/>
    <w:tmpl w:val="000000A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73">
    <w:nsid w:val="000000AE"/>
    <w:multiLevelType w:val="multilevel"/>
    <w:tmpl w:val="000000A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74">
    <w:nsid w:val="000000AF"/>
    <w:multiLevelType w:val="multilevel"/>
    <w:tmpl w:val="000000A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75">
    <w:nsid w:val="000000B0"/>
    <w:multiLevelType w:val="multilevel"/>
    <w:tmpl w:val="000000B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76">
    <w:nsid w:val="000000B1"/>
    <w:multiLevelType w:val="multilevel"/>
    <w:tmpl w:val="000000B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77">
    <w:nsid w:val="000000B2"/>
    <w:multiLevelType w:val="multilevel"/>
    <w:tmpl w:val="000000B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78">
    <w:nsid w:val="000000B3"/>
    <w:multiLevelType w:val="multilevel"/>
    <w:tmpl w:val="000000B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79">
    <w:nsid w:val="000000B4"/>
    <w:multiLevelType w:val="multilevel"/>
    <w:tmpl w:val="000000B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80">
    <w:nsid w:val="000000B5"/>
    <w:multiLevelType w:val="multilevel"/>
    <w:tmpl w:val="000000B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81">
    <w:nsid w:val="000000B6"/>
    <w:multiLevelType w:val="multilevel"/>
    <w:tmpl w:val="000000B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82">
    <w:nsid w:val="000000B7"/>
    <w:multiLevelType w:val="multilevel"/>
    <w:tmpl w:val="000000B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83">
    <w:nsid w:val="000000B8"/>
    <w:multiLevelType w:val="multilevel"/>
    <w:tmpl w:val="000000B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84">
    <w:nsid w:val="000000B9"/>
    <w:multiLevelType w:val="multilevel"/>
    <w:tmpl w:val="000000B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85">
    <w:nsid w:val="000000BA"/>
    <w:multiLevelType w:val="multilevel"/>
    <w:tmpl w:val="000000B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86">
    <w:nsid w:val="000000BB"/>
    <w:multiLevelType w:val="multilevel"/>
    <w:tmpl w:val="000000B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87">
    <w:nsid w:val="000000BC"/>
    <w:multiLevelType w:val="multilevel"/>
    <w:tmpl w:val="000000B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88">
    <w:nsid w:val="000000BD"/>
    <w:multiLevelType w:val="multilevel"/>
    <w:tmpl w:val="000000B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89">
    <w:nsid w:val="000000BE"/>
    <w:multiLevelType w:val="multilevel"/>
    <w:tmpl w:val="000000B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90">
    <w:nsid w:val="000000BF"/>
    <w:multiLevelType w:val="multilevel"/>
    <w:tmpl w:val="000000B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91">
    <w:nsid w:val="000000C0"/>
    <w:multiLevelType w:val="multilevel"/>
    <w:tmpl w:val="000000C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92">
    <w:nsid w:val="000000C1"/>
    <w:multiLevelType w:val="multilevel"/>
    <w:tmpl w:val="000000C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93">
    <w:nsid w:val="000000C2"/>
    <w:multiLevelType w:val="multilevel"/>
    <w:tmpl w:val="000000C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94">
    <w:nsid w:val="000000C3"/>
    <w:multiLevelType w:val="multilevel"/>
    <w:tmpl w:val="000000C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95">
    <w:nsid w:val="000000C4"/>
    <w:multiLevelType w:val="multilevel"/>
    <w:tmpl w:val="000000C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96">
    <w:nsid w:val="000000C5"/>
    <w:multiLevelType w:val="multilevel"/>
    <w:tmpl w:val="000000C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97">
    <w:nsid w:val="000000C6"/>
    <w:multiLevelType w:val="multilevel"/>
    <w:tmpl w:val="000000C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98">
    <w:nsid w:val="000000C7"/>
    <w:multiLevelType w:val="multilevel"/>
    <w:tmpl w:val="000000C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99">
    <w:nsid w:val="000000C8"/>
    <w:multiLevelType w:val="multilevel"/>
    <w:tmpl w:val="000000C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00">
    <w:nsid w:val="000000C9"/>
    <w:multiLevelType w:val="multilevel"/>
    <w:tmpl w:val="000000C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01">
    <w:nsid w:val="000000CA"/>
    <w:multiLevelType w:val="multilevel"/>
    <w:tmpl w:val="000000C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02">
    <w:nsid w:val="000000CB"/>
    <w:multiLevelType w:val="multilevel"/>
    <w:tmpl w:val="000000C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03">
    <w:nsid w:val="000000CC"/>
    <w:multiLevelType w:val="multilevel"/>
    <w:tmpl w:val="000000C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04">
    <w:nsid w:val="000000CD"/>
    <w:multiLevelType w:val="multilevel"/>
    <w:tmpl w:val="000000C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05">
    <w:nsid w:val="000000CE"/>
    <w:multiLevelType w:val="multilevel"/>
    <w:tmpl w:val="000000C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06">
    <w:nsid w:val="000000CF"/>
    <w:multiLevelType w:val="multilevel"/>
    <w:tmpl w:val="000000C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07">
    <w:nsid w:val="000000D0"/>
    <w:multiLevelType w:val="multilevel"/>
    <w:tmpl w:val="000000D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08">
    <w:nsid w:val="000000D1"/>
    <w:multiLevelType w:val="multilevel"/>
    <w:tmpl w:val="000000D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09">
    <w:nsid w:val="000000D2"/>
    <w:multiLevelType w:val="multilevel"/>
    <w:tmpl w:val="000000D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10">
    <w:nsid w:val="000000D3"/>
    <w:multiLevelType w:val="multilevel"/>
    <w:tmpl w:val="000000D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11">
    <w:nsid w:val="000000D4"/>
    <w:multiLevelType w:val="multilevel"/>
    <w:tmpl w:val="000000D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12">
    <w:nsid w:val="000000D5"/>
    <w:multiLevelType w:val="multilevel"/>
    <w:tmpl w:val="000000D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13">
    <w:nsid w:val="000000D6"/>
    <w:multiLevelType w:val="multilevel"/>
    <w:tmpl w:val="000000D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14">
    <w:nsid w:val="000000D7"/>
    <w:multiLevelType w:val="multilevel"/>
    <w:tmpl w:val="000000D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15">
    <w:nsid w:val="000000D8"/>
    <w:multiLevelType w:val="multilevel"/>
    <w:tmpl w:val="000000D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16">
    <w:nsid w:val="000000D9"/>
    <w:multiLevelType w:val="multilevel"/>
    <w:tmpl w:val="000000D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17">
    <w:nsid w:val="000000DA"/>
    <w:multiLevelType w:val="multilevel"/>
    <w:tmpl w:val="000000D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18">
    <w:nsid w:val="000000DB"/>
    <w:multiLevelType w:val="multilevel"/>
    <w:tmpl w:val="000000D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19">
    <w:nsid w:val="000000DC"/>
    <w:multiLevelType w:val="multilevel"/>
    <w:tmpl w:val="000000D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20">
    <w:nsid w:val="000000DD"/>
    <w:multiLevelType w:val="multilevel"/>
    <w:tmpl w:val="000000D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21">
    <w:nsid w:val="000000DE"/>
    <w:multiLevelType w:val="multilevel"/>
    <w:tmpl w:val="000000D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22">
    <w:nsid w:val="000000DF"/>
    <w:multiLevelType w:val="multilevel"/>
    <w:tmpl w:val="000000D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23">
    <w:nsid w:val="000000E0"/>
    <w:multiLevelType w:val="multilevel"/>
    <w:tmpl w:val="000000E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24">
    <w:nsid w:val="000000E1"/>
    <w:multiLevelType w:val="multilevel"/>
    <w:tmpl w:val="000000E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25">
    <w:nsid w:val="000000E2"/>
    <w:multiLevelType w:val="multilevel"/>
    <w:tmpl w:val="000000E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26">
    <w:nsid w:val="000000E3"/>
    <w:multiLevelType w:val="multilevel"/>
    <w:tmpl w:val="000000E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27">
    <w:nsid w:val="000000E4"/>
    <w:multiLevelType w:val="multilevel"/>
    <w:tmpl w:val="000000E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28">
    <w:nsid w:val="000000E5"/>
    <w:multiLevelType w:val="multilevel"/>
    <w:tmpl w:val="000000E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29">
    <w:nsid w:val="000000E6"/>
    <w:multiLevelType w:val="multilevel"/>
    <w:tmpl w:val="000000E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30">
    <w:nsid w:val="000000E7"/>
    <w:multiLevelType w:val="multilevel"/>
    <w:tmpl w:val="000000E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31">
    <w:nsid w:val="000000E8"/>
    <w:multiLevelType w:val="multilevel"/>
    <w:tmpl w:val="000000E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32">
    <w:nsid w:val="000000E9"/>
    <w:multiLevelType w:val="multilevel"/>
    <w:tmpl w:val="000000E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33">
    <w:nsid w:val="000000EA"/>
    <w:multiLevelType w:val="multilevel"/>
    <w:tmpl w:val="000000E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34">
    <w:nsid w:val="000000EB"/>
    <w:multiLevelType w:val="multilevel"/>
    <w:tmpl w:val="000000E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35">
    <w:nsid w:val="000000EC"/>
    <w:multiLevelType w:val="multilevel"/>
    <w:tmpl w:val="000000E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36">
    <w:nsid w:val="000000ED"/>
    <w:multiLevelType w:val="multilevel"/>
    <w:tmpl w:val="000000E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37">
    <w:nsid w:val="000000EE"/>
    <w:multiLevelType w:val="multilevel"/>
    <w:tmpl w:val="000000E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38">
    <w:nsid w:val="000000EF"/>
    <w:multiLevelType w:val="multilevel"/>
    <w:tmpl w:val="000000E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39">
    <w:nsid w:val="000000F0"/>
    <w:multiLevelType w:val="multilevel"/>
    <w:tmpl w:val="000000F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40">
    <w:nsid w:val="000000F1"/>
    <w:multiLevelType w:val="multilevel"/>
    <w:tmpl w:val="000000F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41">
    <w:nsid w:val="000000F2"/>
    <w:multiLevelType w:val="multilevel"/>
    <w:tmpl w:val="000000F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42">
    <w:nsid w:val="000000F3"/>
    <w:multiLevelType w:val="multilevel"/>
    <w:tmpl w:val="000000F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43">
    <w:nsid w:val="000000F4"/>
    <w:multiLevelType w:val="multilevel"/>
    <w:tmpl w:val="000000F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44">
    <w:nsid w:val="000000F5"/>
    <w:multiLevelType w:val="multilevel"/>
    <w:tmpl w:val="000000F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45">
    <w:nsid w:val="000000F6"/>
    <w:multiLevelType w:val="multilevel"/>
    <w:tmpl w:val="000000F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46">
    <w:nsid w:val="000000F7"/>
    <w:multiLevelType w:val="multilevel"/>
    <w:tmpl w:val="000000F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47">
    <w:nsid w:val="000000F8"/>
    <w:multiLevelType w:val="multilevel"/>
    <w:tmpl w:val="000000F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48">
    <w:nsid w:val="000000F9"/>
    <w:multiLevelType w:val="multilevel"/>
    <w:tmpl w:val="000000F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49">
    <w:nsid w:val="000000FA"/>
    <w:multiLevelType w:val="multilevel"/>
    <w:tmpl w:val="000000F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50">
    <w:nsid w:val="000000FB"/>
    <w:multiLevelType w:val="multilevel"/>
    <w:tmpl w:val="000000F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51">
    <w:nsid w:val="000000FC"/>
    <w:multiLevelType w:val="multilevel"/>
    <w:tmpl w:val="000000F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52">
    <w:nsid w:val="000000FD"/>
    <w:multiLevelType w:val="multilevel"/>
    <w:tmpl w:val="000000F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53">
    <w:nsid w:val="000000FE"/>
    <w:multiLevelType w:val="multilevel"/>
    <w:tmpl w:val="000000F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54">
    <w:nsid w:val="000000FF"/>
    <w:multiLevelType w:val="multilevel"/>
    <w:tmpl w:val="000000F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55">
    <w:nsid w:val="00000100"/>
    <w:multiLevelType w:val="multilevel"/>
    <w:tmpl w:val="0000010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56">
    <w:nsid w:val="00000101"/>
    <w:multiLevelType w:val="multilevel"/>
    <w:tmpl w:val="0000010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57">
    <w:nsid w:val="00000102"/>
    <w:multiLevelType w:val="multilevel"/>
    <w:tmpl w:val="0000010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58">
    <w:nsid w:val="00000103"/>
    <w:multiLevelType w:val="multilevel"/>
    <w:tmpl w:val="0000010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59">
    <w:nsid w:val="00000104"/>
    <w:multiLevelType w:val="multilevel"/>
    <w:tmpl w:val="0000010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60">
    <w:nsid w:val="00000105"/>
    <w:multiLevelType w:val="multilevel"/>
    <w:tmpl w:val="0000010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61">
    <w:nsid w:val="00000106"/>
    <w:multiLevelType w:val="multilevel"/>
    <w:tmpl w:val="0000010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62">
    <w:nsid w:val="00000107"/>
    <w:multiLevelType w:val="multilevel"/>
    <w:tmpl w:val="0000010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63">
    <w:nsid w:val="00000108"/>
    <w:multiLevelType w:val="multilevel"/>
    <w:tmpl w:val="0000010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64">
    <w:nsid w:val="00000109"/>
    <w:multiLevelType w:val="multilevel"/>
    <w:tmpl w:val="0000010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65">
    <w:nsid w:val="0000010A"/>
    <w:multiLevelType w:val="multilevel"/>
    <w:tmpl w:val="0000010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66">
    <w:nsid w:val="0000010B"/>
    <w:multiLevelType w:val="multilevel"/>
    <w:tmpl w:val="0000010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67">
    <w:nsid w:val="0000010C"/>
    <w:multiLevelType w:val="multilevel"/>
    <w:tmpl w:val="0000010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68">
    <w:nsid w:val="0000010D"/>
    <w:multiLevelType w:val="multilevel"/>
    <w:tmpl w:val="0000010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69">
    <w:nsid w:val="0000010E"/>
    <w:multiLevelType w:val="multilevel"/>
    <w:tmpl w:val="0000010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70">
    <w:nsid w:val="0000010F"/>
    <w:multiLevelType w:val="multilevel"/>
    <w:tmpl w:val="0000010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71">
    <w:nsid w:val="00000110"/>
    <w:multiLevelType w:val="multilevel"/>
    <w:tmpl w:val="0000011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72">
    <w:nsid w:val="00000111"/>
    <w:multiLevelType w:val="multilevel"/>
    <w:tmpl w:val="0000011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73">
    <w:nsid w:val="00000112"/>
    <w:multiLevelType w:val="multilevel"/>
    <w:tmpl w:val="0000011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74">
    <w:nsid w:val="00000113"/>
    <w:multiLevelType w:val="multilevel"/>
    <w:tmpl w:val="0000011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75">
    <w:nsid w:val="00000114"/>
    <w:multiLevelType w:val="multilevel"/>
    <w:tmpl w:val="0000011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76">
    <w:nsid w:val="00000115"/>
    <w:multiLevelType w:val="multilevel"/>
    <w:tmpl w:val="0000011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77">
    <w:nsid w:val="00000116"/>
    <w:multiLevelType w:val="multilevel"/>
    <w:tmpl w:val="0000011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78">
    <w:nsid w:val="00000117"/>
    <w:multiLevelType w:val="multilevel"/>
    <w:tmpl w:val="0000011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79">
    <w:nsid w:val="00000118"/>
    <w:multiLevelType w:val="multilevel"/>
    <w:tmpl w:val="0000011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80">
    <w:nsid w:val="00000119"/>
    <w:multiLevelType w:val="multilevel"/>
    <w:tmpl w:val="0000011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81">
    <w:nsid w:val="0000011A"/>
    <w:multiLevelType w:val="multilevel"/>
    <w:tmpl w:val="0000011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82">
    <w:nsid w:val="0000011B"/>
    <w:multiLevelType w:val="multilevel"/>
    <w:tmpl w:val="0000011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83">
    <w:nsid w:val="0000011C"/>
    <w:multiLevelType w:val="multilevel"/>
    <w:tmpl w:val="0000011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84">
    <w:nsid w:val="0000011D"/>
    <w:multiLevelType w:val="multilevel"/>
    <w:tmpl w:val="0000011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85">
    <w:nsid w:val="0000011E"/>
    <w:multiLevelType w:val="multilevel"/>
    <w:tmpl w:val="0000011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86">
    <w:nsid w:val="0000011F"/>
    <w:multiLevelType w:val="multilevel"/>
    <w:tmpl w:val="0000011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87">
    <w:nsid w:val="00000120"/>
    <w:multiLevelType w:val="multilevel"/>
    <w:tmpl w:val="0000012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88">
    <w:nsid w:val="00000121"/>
    <w:multiLevelType w:val="multilevel"/>
    <w:tmpl w:val="0000012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89">
    <w:nsid w:val="00000122"/>
    <w:multiLevelType w:val="multilevel"/>
    <w:tmpl w:val="0000012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90">
    <w:nsid w:val="00000123"/>
    <w:multiLevelType w:val="multilevel"/>
    <w:tmpl w:val="0000012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91">
    <w:nsid w:val="00000124"/>
    <w:multiLevelType w:val="multilevel"/>
    <w:tmpl w:val="0000012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92">
    <w:nsid w:val="00000125"/>
    <w:multiLevelType w:val="multilevel"/>
    <w:tmpl w:val="0000012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93">
    <w:nsid w:val="00000126"/>
    <w:multiLevelType w:val="multilevel"/>
    <w:tmpl w:val="0000012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94">
    <w:nsid w:val="00000127"/>
    <w:multiLevelType w:val="multilevel"/>
    <w:tmpl w:val="0000012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95">
    <w:nsid w:val="00000128"/>
    <w:multiLevelType w:val="multilevel"/>
    <w:tmpl w:val="0000012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96">
    <w:nsid w:val="00000129"/>
    <w:multiLevelType w:val="multilevel"/>
    <w:tmpl w:val="0000012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97">
    <w:nsid w:val="0000012A"/>
    <w:multiLevelType w:val="multilevel"/>
    <w:tmpl w:val="0000012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98">
    <w:nsid w:val="0000012B"/>
    <w:multiLevelType w:val="multilevel"/>
    <w:tmpl w:val="0000012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99">
    <w:nsid w:val="0000012C"/>
    <w:multiLevelType w:val="multilevel"/>
    <w:tmpl w:val="0000012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00">
    <w:nsid w:val="0000012D"/>
    <w:multiLevelType w:val="multilevel"/>
    <w:tmpl w:val="0000012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01">
    <w:nsid w:val="0000012E"/>
    <w:multiLevelType w:val="multilevel"/>
    <w:tmpl w:val="0000012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02">
    <w:nsid w:val="0000012F"/>
    <w:multiLevelType w:val="multilevel"/>
    <w:tmpl w:val="0000012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03">
    <w:nsid w:val="00000130"/>
    <w:multiLevelType w:val="multilevel"/>
    <w:tmpl w:val="0000013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04">
    <w:nsid w:val="00000131"/>
    <w:multiLevelType w:val="multilevel"/>
    <w:tmpl w:val="0000013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05">
    <w:nsid w:val="00000132"/>
    <w:multiLevelType w:val="multilevel"/>
    <w:tmpl w:val="0000013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06">
    <w:nsid w:val="00000133"/>
    <w:multiLevelType w:val="multilevel"/>
    <w:tmpl w:val="0000013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07">
    <w:nsid w:val="00000134"/>
    <w:multiLevelType w:val="multilevel"/>
    <w:tmpl w:val="0000013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08">
    <w:nsid w:val="00000135"/>
    <w:multiLevelType w:val="multilevel"/>
    <w:tmpl w:val="0000013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09">
    <w:nsid w:val="00000136"/>
    <w:multiLevelType w:val="multilevel"/>
    <w:tmpl w:val="0000013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10">
    <w:nsid w:val="00000137"/>
    <w:multiLevelType w:val="multilevel"/>
    <w:tmpl w:val="0000013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11">
    <w:nsid w:val="00000138"/>
    <w:multiLevelType w:val="multilevel"/>
    <w:tmpl w:val="0000013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12">
    <w:nsid w:val="00000139"/>
    <w:multiLevelType w:val="multilevel"/>
    <w:tmpl w:val="0000013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13">
    <w:nsid w:val="0000013A"/>
    <w:multiLevelType w:val="multilevel"/>
    <w:tmpl w:val="0000013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14">
    <w:nsid w:val="0000013B"/>
    <w:multiLevelType w:val="multilevel"/>
    <w:tmpl w:val="0000013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15">
    <w:nsid w:val="0000013C"/>
    <w:multiLevelType w:val="multilevel"/>
    <w:tmpl w:val="0000013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16">
    <w:nsid w:val="0000013D"/>
    <w:multiLevelType w:val="multilevel"/>
    <w:tmpl w:val="0000013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17">
    <w:nsid w:val="0000013E"/>
    <w:multiLevelType w:val="multilevel"/>
    <w:tmpl w:val="0000013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18">
    <w:nsid w:val="0000013F"/>
    <w:multiLevelType w:val="multilevel"/>
    <w:tmpl w:val="0000013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19">
    <w:nsid w:val="00000140"/>
    <w:multiLevelType w:val="multilevel"/>
    <w:tmpl w:val="0000014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20">
    <w:nsid w:val="00000141"/>
    <w:multiLevelType w:val="multilevel"/>
    <w:tmpl w:val="0000014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21">
    <w:nsid w:val="00000142"/>
    <w:multiLevelType w:val="multilevel"/>
    <w:tmpl w:val="0000014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22">
    <w:nsid w:val="00000143"/>
    <w:multiLevelType w:val="multilevel"/>
    <w:tmpl w:val="0000014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23">
    <w:nsid w:val="00000144"/>
    <w:multiLevelType w:val="multilevel"/>
    <w:tmpl w:val="0000014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24">
    <w:nsid w:val="00000145"/>
    <w:multiLevelType w:val="multilevel"/>
    <w:tmpl w:val="0000014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25">
    <w:nsid w:val="00000146"/>
    <w:multiLevelType w:val="multilevel"/>
    <w:tmpl w:val="0000014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26">
    <w:nsid w:val="00000147"/>
    <w:multiLevelType w:val="multilevel"/>
    <w:tmpl w:val="0000014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27">
    <w:nsid w:val="00000148"/>
    <w:multiLevelType w:val="multilevel"/>
    <w:tmpl w:val="0000014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28">
    <w:nsid w:val="00000149"/>
    <w:multiLevelType w:val="multilevel"/>
    <w:tmpl w:val="0000014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29">
    <w:nsid w:val="0000014A"/>
    <w:multiLevelType w:val="multilevel"/>
    <w:tmpl w:val="0000014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30">
    <w:nsid w:val="0000014B"/>
    <w:multiLevelType w:val="multilevel"/>
    <w:tmpl w:val="0000014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31">
    <w:nsid w:val="0000014C"/>
    <w:multiLevelType w:val="multilevel"/>
    <w:tmpl w:val="0000014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32">
    <w:nsid w:val="0000014D"/>
    <w:multiLevelType w:val="multilevel"/>
    <w:tmpl w:val="0000014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33">
    <w:nsid w:val="0000014E"/>
    <w:multiLevelType w:val="multilevel"/>
    <w:tmpl w:val="0000014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34">
    <w:nsid w:val="0000014F"/>
    <w:multiLevelType w:val="multilevel"/>
    <w:tmpl w:val="0000014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35">
    <w:nsid w:val="00000150"/>
    <w:multiLevelType w:val="multilevel"/>
    <w:tmpl w:val="0000015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36">
    <w:nsid w:val="00000151"/>
    <w:multiLevelType w:val="multilevel"/>
    <w:tmpl w:val="0000015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37">
    <w:nsid w:val="00000152"/>
    <w:multiLevelType w:val="multilevel"/>
    <w:tmpl w:val="0000015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38">
    <w:nsid w:val="00000153"/>
    <w:multiLevelType w:val="multilevel"/>
    <w:tmpl w:val="0000015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39">
    <w:nsid w:val="00000154"/>
    <w:multiLevelType w:val="multilevel"/>
    <w:tmpl w:val="0000015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40">
    <w:nsid w:val="00000155"/>
    <w:multiLevelType w:val="multilevel"/>
    <w:tmpl w:val="0000015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41">
    <w:nsid w:val="00000156"/>
    <w:multiLevelType w:val="multilevel"/>
    <w:tmpl w:val="0000015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42">
    <w:nsid w:val="00000157"/>
    <w:multiLevelType w:val="multilevel"/>
    <w:tmpl w:val="0000015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43">
    <w:nsid w:val="00000158"/>
    <w:multiLevelType w:val="multilevel"/>
    <w:tmpl w:val="0000015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44">
    <w:nsid w:val="00000159"/>
    <w:multiLevelType w:val="multilevel"/>
    <w:tmpl w:val="0000015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45">
    <w:nsid w:val="0000015A"/>
    <w:multiLevelType w:val="multilevel"/>
    <w:tmpl w:val="0000015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46">
    <w:nsid w:val="0000015B"/>
    <w:multiLevelType w:val="multilevel"/>
    <w:tmpl w:val="0000015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47">
    <w:nsid w:val="0000015C"/>
    <w:multiLevelType w:val="multilevel"/>
    <w:tmpl w:val="0000015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48">
    <w:nsid w:val="0000015D"/>
    <w:multiLevelType w:val="multilevel"/>
    <w:tmpl w:val="0000015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49">
    <w:nsid w:val="0000015E"/>
    <w:multiLevelType w:val="multilevel"/>
    <w:tmpl w:val="0000015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50">
    <w:nsid w:val="0000015F"/>
    <w:multiLevelType w:val="multilevel"/>
    <w:tmpl w:val="0000015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51">
    <w:nsid w:val="00000160"/>
    <w:multiLevelType w:val="multilevel"/>
    <w:tmpl w:val="0000016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52">
    <w:nsid w:val="00000161"/>
    <w:multiLevelType w:val="multilevel"/>
    <w:tmpl w:val="0000016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53">
    <w:nsid w:val="00000162"/>
    <w:multiLevelType w:val="multilevel"/>
    <w:tmpl w:val="0000016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54">
    <w:nsid w:val="00000163"/>
    <w:multiLevelType w:val="multilevel"/>
    <w:tmpl w:val="0000016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55">
    <w:nsid w:val="00000164"/>
    <w:multiLevelType w:val="multilevel"/>
    <w:tmpl w:val="0000016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56">
    <w:nsid w:val="00000165"/>
    <w:multiLevelType w:val="multilevel"/>
    <w:tmpl w:val="0000016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57">
    <w:nsid w:val="00000166"/>
    <w:multiLevelType w:val="multilevel"/>
    <w:tmpl w:val="0000016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58">
    <w:nsid w:val="00000167"/>
    <w:multiLevelType w:val="multilevel"/>
    <w:tmpl w:val="0000016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59">
    <w:nsid w:val="00000168"/>
    <w:multiLevelType w:val="multilevel"/>
    <w:tmpl w:val="0000016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60">
    <w:nsid w:val="00000169"/>
    <w:multiLevelType w:val="multilevel"/>
    <w:tmpl w:val="0000016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61">
    <w:nsid w:val="0000016A"/>
    <w:multiLevelType w:val="multilevel"/>
    <w:tmpl w:val="0000016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62">
    <w:nsid w:val="0000016B"/>
    <w:multiLevelType w:val="multilevel"/>
    <w:tmpl w:val="0000016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63">
    <w:nsid w:val="0000016C"/>
    <w:multiLevelType w:val="multilevel"/>
    <w:tmpl w:val="0000016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64">
    <w:nsid w:val="0000016D"/>
    <w:multiLevelType w:val="multilevel"/>
    <w:tmpl w:val="0000016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65">
    <w:nsid w:val="0000016E"/>
    <w:multiLevelType w:val="multilevel"/>
    <w:tmpl w:val="0000016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66">
    <w:nsid w:val="0000016F"/>
    <w:multiLevelType w:val="multilevel"/>
    <w:tmpl w:val="0000016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67">
    <w:nsid w:val="00000170"/>
    <w:multiLevelType w:val="multilevel"/>
    <w:tmpl w:val="0000017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68">
    <w:nsid w:val="00000171"/>
    <w:multiLevelType w:val="multilevel"/>
    <w:tmpl w:val="0000017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69">
    <w:nsid w:val="00000172"/>
    <w:multiLevelType w:val="multilevel"/>
    <w:tmpl w:val="0000017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70">
    <w:nsid w:val="00000173"/>
    <w:multiLevelType w:val="multilevel"/>
    <w:tmpl w:val="0000017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71">
    <w:nsid w:val="00000174"/>
    <w:multiLevelType w:val="multilevel"/>
    <w:tmpl w:val="0000017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72">
    <w:nsid w:val="00000175"/>
    <w:multiLevelType w:val="multilevel"/>
    <w:tmpl w:val="0000017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73">
    <w:nsid w:val="00000176"/>
    <w:multiLevelType w:val="multilevel"/>
    <w:tmpl w:val="0000017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74">
    <w:nsid w:val="00000177"/>
    <w:multiLevelType w:val="multilevel"/>
    <w:tmpl w:val="0000017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75">
    <w:nsid w:val="00000178"/>
    <w:multiLevelType w:val="multilevel"/>
    <w:tmpl w:val="0000017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76">
    <w:nsid w:val="00000179"/>
    <w:multiLevelType w:val="multilevel"/>
    <w:tmpl w:val="0000017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77">
    <w:nsid w:val="0000017A"/>
    <w:multiLevelType w:val="multilevel"/>
    <w:tmpl w:val="0000017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78">
    <w:nsid w:val="0000017B"/>
    <w:multiLevelType w:val="multilevel"/>
    <w:tmpl w:val="0000017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79">
    <w:nsid w:val="0000017C"/>
    <w:multiLevelType w:val="multilevel"/>
    <w:tmpl w:val="0000017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80">
    <w:nsid w:val="0000017D"/>
    <w:multiLevelType w:val="multilevel"/>
    <w:tmpl w:val="0000017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81">
    <w:nsid w:val="0000017E"/>
    <w:multiLevelType w:val="multilevel"/>
    <w:tmpl w:val="0000017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82">
    <w:nsid w:val="0000017F"/>
    <w:multiLevelType w:val="multilevel"/>
    <w:tmpl w:val="0000017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83">
    <w:nsid w:val="00000180"/>
    <w:multiLevelType w:val="multilevel"/>
    <w:tmpl w:val="0000018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84">
    <w:nsid w:val="00000181"/>
    <w:multiLevelType w:val="multilevel"/>
    <w:tmpl w:val="0000018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bering>
</file>

<file path=word/settings.xml><?xml version="1.0" encoding="utf-8"?>
<w:setting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settings>
</file>

<file path=word/styles.xml><?xml version="1.0" encoding="utf-8"?>
<w:style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docDefaults>
    <w:rPrDefault>
      <w:rPr>
        <w:rFonts w:ascii="Times New Roman" w:hAnsi="Times New Roman" w:eastAsia="Times New Roman" w:cs="Times New Roman"/>
      </w:rPr>
    </w:rPrDefault>
  </w:docDefaults>
  <w:style>
    <w:name w:val="EmptyCellLayoutStyle"/>
    <w:basedOn w:val="Normal"/>
    <w:rPr>
      <w:sz w:val="2"/>
    </w:rPr>
  </w:style>
</w:style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openxmlformats.org/officeDocument/2006/relationships/settings" Target="/word/settings.xml" Id="rId4" /><Relationship Type="http://schemas.openxmlformats.org/officeDocument/2006/relationships/header" Target="/word/header0.xml" Id="rId5" /><Relationship Type="http://schemas.openxmlformats.org/officeDocument/2006/relationships/footer" Target="/word/footer1.xml" Id="rId8" /><Relationship Type="http://schemas.openxmlformats.org/officeDocument/2006/relationships/numbering" Target="/word/numbering.xml" Id="rId10" /></Relationships>
</file>

<file path=word/_rels/header0.xml.rels>&#65279;<?xml version="1.0" encoding="utf-8"?><Relationships xmlns="http://schemas.openxmlformats.org/package/2006/relationships"><Relationship Type="http://schemas.openxmlformats.org/officeDocument/2006/relationships/image" Target="/word/media/img3.png" Id="rId6" /><Relationship Type="http://schemas.openxmlformats.org/officeDocument/2006/relationships/image" Target="/word/media/img4.png" Id="rId7" /></Relationships>
</file>

<file path=docProps/core.xml><?xml version="1.0" encoding="utf-8"?>
<cp:corePropertie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dc:creator/>
  <dc:description/>
  <dc:title>TO039_CambioContadorOtConAnomalia</dc:title>
</cp:coreProperties>
</file>